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7532A" w14:textId="77777777" w:rsidR="00B65855" w:rsidRDefault="005C5025">
      <w:pPr>
        <w:pStyle w:val="Heading"/>
        <w:jc w:val="right"/>
      </w:pPr>
      <w:r>
        <w:rPr>
          <w:lang w:val="sr-Latn-CS"/>
        </w:rPr>
        <w:t>ReceByte</w:t>
      </w:r>
    </w:p>
    <w:p w14:paraId="66DE4D4B" w14:textId="77777777" w:rsidR="00B65855" w:rsidRDefault="005C5025">
      <w:pPr>
        <w:pStyle w:val="Heading"/>
        <w:jc w:val="right"/>
      </w:pPr>
      <w:r>
        <w:rPr>
          <w:lang w:val="sr-Latn-CS"/>
        </w:rPr>
        <w:t>Test specifikacija</w:t>
      </w:r>
    </w:p>
    <w:p w14:paraId="79482AAE" w14:textId="77777777" w:rsidR="00B65855" w:rsidRDefault="00B65855">
      <w:pPr>
        <w:pStyle w:val="Heading"/>
        <w:jc w:val="right"/>
        <w:rPr>
          <w:lang w:val="sr-Latn-CS"/>
        </w:rPr>
      </w:pPr>
    </w:p>
    <w:p w14:paraId="609A5FC0" w14:textId="11FA01DB" w:rsidR="00B65855" w:rsidRDefault="00DB6503">
      <w:pPr>
        <w:pStyle w:val="Heading"/>
        <w:jc w:val="right"/>
        <w:sectPr w:rsidR="00B65855">
          <w:headerReference w:type="default" r:id="rId7"/>
          <w:pgSz w:w="11906" w:h="16838"/>
          <w:pgMar w:top="1440" w:right="1440" w:bottom="1440" w:left="1440" w:header="708" w:footer="720" w:gutter="0"/>
          <w:cols w:space="720"/>
          <w:vAlign w:val="center"/>
          <w:docGrid w:linePitch="360"/>
        </w:sectPr>
      </w:pPr>
      <w:r>
        <w:rPr>
          <w:sz w:val="28"/>
          <w:lang w:val="sr-Latn-CS"/>
        </w:rPr>
        <w:t>Verzija 2</w:t>
      </w:r>
      <w:r w:rsidR="005C5025">
        <w:rPr>
          <w:sz w:val="28"/>
          <w:lang w:val="sr-Latn-CS"/>
        </w:rPr>
        <w:t>.0</w:t>
      </w:r>
    </w:p>
    <w:p w14:paraId="1D584369" w14:textId="77777777" w:rsidR="00B65855" w:rsidRDefault="005C5025">
      <w:pPr>
        <w:pStyle w:val="Heading"/>
      </w:pPr>
      <w:r>
        <w:rPr>
          <w:lang w:val="sr-Latn-CS"/>
        </w:rPr>
        <w:lastRenderedPageBreak/>
        <w:t>Istorija revizija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B65855" w14:paraId="79F357E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1ED3E2" w14:textId="77777777" w:rsidR="00B65855" w:rsidRDefault="005C5025">
            <w:pPr>
              <w:pStyle w:val="Tabletext"/>
              <w:jc w:val="center"/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B35C8B" w14:textId="77777777" w:rsidR="00B65855" w:rsidRDefault="005C5025">
            <w:pPr>
              <w:pStyle w:val="Tabletext"/>
              <w:jc w:val="center"/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F2195C" w14:textId="77777777" w:rsidR="00B65855" w:rsidRDefault="005C5025">
            <w:pPr>
              <w:pStyle w:val="Tabletext"/>
              <w:jc w:val="center"/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C3C899" w14:textId="77777777" w:rsidR="00B65855" w:rsidRDefault="005C5025">
            <w:pPr>
              <w:pStyle w:val="Tabletext"/>
              <w:jc w:val="center"/>
            </w:pPr>
            <w:r>
              <w:rPr>
                <w:b/>
                <w:lang w:val="sr-Latn-CS"/>
              </w:rPr>
              <w:t>Autor</w:t>
            </w:r>
          </w:p>
        </w:tc>
      </w:tr>
      <w:tr w:rsidR="00B65855" w14:paraId="63875B5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7FBC85" w14:textId="355A5259" w:rsidR="00B65855" w:rsidRDefault="00DB6503">
            <w:pPr>
              <w:pStyle w:val="Tabletext"/>
            </w:pPr>
            <w:r>
              <w:rPr>
                <w:lang w:val="sr-Latn-CS"/>
              </w:rPr>
              <w:t>21.05.2021</w:t>
            </w:r>
            <w:r w:rsidR="005C5025">
              <w:rPr>
                <w:lang w:val="sr-Latn-CS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6FE301" w14:textId="77777777" w:rsidR="00B65855" w:rsidRDefault="005C5025">
            <w:pPr>
              <w:pStyle w:val="Tabletext"/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64690B" w14:textId="77777777" w:rsidR="00B65855" w:rsidRDefault="005C5025">
            <w:pPr>
              <w:pStyle w:val="Tabletext"/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1E9001" w14:textId="77777777" w:rsidR="00B65855" w:rsidRDefault="005C5025">
            <w:pPr>
              <w:pStyle w:val="Tabletext"/>
            </w:pPr>
            <w:r>
              <w:rPr>
                <w:lang w:val="sr-Latn-CS"/>
              </w:rPr>
              <w:t>SANTim</w:t>
            </w:r>
          </w:p>
        </w:tc>
      </w:tr>
      <w:tr w:rsidR="00B65855" w14:paraId="3B67362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C8F94B" w14:textId="70CAAB7A" w:rsidR="00B65855" w:rsidRDefault="00B51D31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DB6503">
              <w:rPr>
                <w:lang w:val="sr-Latn-CS"/>
              </w:rPr>
              <w:t>.06.2021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108B69" w14:textId="686B0A62" w:rsidR="00B65855" w:rsidRDefault="00DB6503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C11AD3" w14:textId="7BD22FEB" w:rsidR="00B65855" w:rsidRDefault="00B51D31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Promena funkcionalnosti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F0F35" w14:textId="24F6D557" w:rsidR="00B65855" w:rsidRDefault="00DB6503">
            <w:pPr>
              <w:pStyle w:val="Tabletext"/>
              <w:snapToGrid w:val="0"/>
              <w:rPr>
                <w:lang w:val="sr-Latn-CS"/>
              </w:rPr>
            </w:pPr>
            <w:r>
              <w:rPr>
                <w:lang w:val="sr-Latn-CS"/>
              </w:rPr>
              <w:t>SANTim</w:t>
            </w:r>
          </w:p>
        </w:tc>
      </w:tr>
      <w:tr w:rsidR="00B65855" w14:paraId="013A295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953E1A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7C2D4E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E2FC94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0086A4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</w:tr>
      <w:tr w:rsidR="00B65855" w14:paraId="3A2B4D2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515191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B2E26B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A517CC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EC514" w14:textId="77777777" w:rsidR="00B65855" w:rsidRDefault="00B65855">
            <w:pPr>
              <w:pStyle w:val="Tabletext"/>
              <w:snapToGrid w:val="0"/>
              <w:rPr>
                <w:lang w:val="sr-Latn-CS"/>
              </w:rPr>
            </w:pPr>
          </w:p>
        </w:tc>
      </w:tr>
    </w:tbl>
    <w:p w14:paraId="2A3CD167" w14:textId="77777777" w:rsidR="00B65855" w:rsidRDefault="00B65855">
      <w:pPr>
        <w:rPr>
          <w:lang w:val="sr-Latn-CS"/>
        </w:rPr>
      </w:pPr>
    </w:p>
    <w:p w14:paraId="7A3A3847" w14:textId="77777777" w:rsidR="00B65855" w:rsidRDefault="005C5025">
      <w:pPr>
        <w:pStyle w:val="Heading"/>
        <w:pageBreakBefore/>
      </w:pPr>
      <w:r>
        <w:rPr>
          <w:lang w:val="sr-Latn-CS"/>
        </w:rPr>
        <w:lastRenderedPageBreak/>
        <w:t>Sadržaj</w:t>
      </w:r>
    </w:p>
    <w:p w14:paraId="2B7F3C99" w14:textId="267070E5" w:rsidR="00820B13" w:rsidRDefault="005C5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820B13">
        <w:rPr>
          <w:noProof/>
        </w:rPr>
        <w:t>1.</w:t>
      </w:r>
      <w:r w:rsidR="00820B13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20B13" w:rsidRPr="00535F66">
        <w:rPr>
          <w:noProof/>
          <w:lang w:val="sr-Latn-CS"/>
        </w:rPr>
        <w:t>Test slučajevi</w:t>
      </w:r>
      <w:r w:rsidR="00820B13">
        <w:rPr>
          <w:noProof/>
        </w:rPr>
        <w:tab/>
      </w:r>
      <w:r w:rsidR="00820B13">
        <w:rPr>
          <w:noProof/>
        </w:rPr>
        <w:fldChar w:fldCharType="begin"/>
      </w:r>
      <w:r w:rsidR="00820B13">
        <w:rPr>
          <w:noProof/>
        </w:rPr>
        <w:instrText xml:space="preserve"> PAGEREF _Toc75193127 \h </w:instrText>
      </w:r>
      <w:r w:rsidR="00820B13">
        <w:rPr>
          <w:noProof/>
        </w:rPr>
      </w:r>
      <w:r w:rsidR="00820B13">
        <w:rPr>
          <w:noProof/>
        </w:rPr>
        <w:fldChar w:fldCharType="separate"/>
      </w:r>
      <w:r w:rsidR="00820B13">
        <w:rPr>
          <w:noProof/>
        </w:rPr>
        <w:t>4</w:t>
      </w:r>
      <w:r w:rsidR="00820B13">
        <w:rPr>
          <w:noProof/>
        </w:rPr>
        <w:fldChar w:fldCharType="end"/>
      </w:r>
    </w:p>
    <w:p w14:paraId="4B4481F6" w14:textId="455C4329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Pregled osnovne strane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3AA60B" w14:textId="64610D85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Pregled spiska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0A825" w14:textId="16908C78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Pregled stranice sa kontakt informacijama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F7D76" w14:textId="6CAA183C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Kreiranje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BD18E4" w14:textId="48EB0EA5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70DAF1" w14:textId="5CFEEE10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Pregled odabranog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C098B" w14:textId="053BD19B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Pregled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5709F7" w14:textId="4ED124B2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Dodavanje sastojaka u frižider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2614DB" w14:textId="09A8C36D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Dodavanje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B0462" w14:textId="4647FE31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Dodavanje sastojaka u informacijama o novom receptu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E3C983" w14:textId="0F86D683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Dodavanje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B6A359" w14:textId="667DE28B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Ocenjivanje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A5685F" w14:textId="0F07DB01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Sortiranje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A1D295" w14:textId="33B2EC7E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Filtriranje recepata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18A8AB" w14:textId="14EDAE3B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Validacija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0BA2C8" w14:textId="61EBE3B7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Čuvanje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709379" w14:textId="7E09D49F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RS"/>
        </w:rPr>
        <w:t>Filtriranje na osnovu frižidera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D64102" w14:textId="7EC2256E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Dodavanje privilegije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88981B" w14:textId="0F26FF86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Dodavanje namirnica u bazu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402E5C" w14:textId="3E72CFAD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3F5538" w14:textId="6E319CF8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Performanse dodavanja slike recepta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B4F7FE" w14:textId="179AB7CC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 xml:space="preserve">Performanse pristupa </w:t>
      </w:r>
      <w:r w:rsidRPr="00535F66">
        <w:rPr>
          <w:noProof/>
          <w:lang w:val="sr-Latn-CS" w:eastAsia="en-US"/>
        </w:rPr>
        <w:t>određenoj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9AC363" w14:textId="1023B180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94666F6" w14:textId="1C041055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Standardizacija pristupa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E8B57A" w14:textId="17550224" w:rsidR="00820B13" w:rsidRDefault="00820B1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535F66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_Toc75193152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0E3B2E0" w14:textId="26EB49E9" w:rsidR="00B65855" w:rsidRDefault="005C5025">
      <w:pPr>
        <w:pStyle w:val="Heading"/>
        <w:rPr>
          <w:sz w:val="24"/>
          <w:szCs w:val="24"/>
          <w:lang w:val="sr-Latn-CS" w:eastAsia="en-US"/>
        </w:rPr>
      </w:pPr>
      <w:r>
        <w:fldChar w:fldCharType="end"/>
      </w:r>
    </w:p>
    <w:p w14:paraId="5A51EE06" w14:textId="77777777" w:rsidR="00B65855" w:rsidRDefault="005C5025">
      <w:pPr>
        <w:pStyle w:val="Heading"/>
        <w:pageBreakBefore/>
      </w:pP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</w:instrText>
      </w:r>
      <w:r>
        <w:rPr>
          <w:lang w:val="sr-Latn-CS"/>
        </w:rPr>
        <w:fldChar w:fldCharType="separate"/>
      </w:r>
      <w:r>
        <w:rPr>
          <w:lang w:val="sr-Latn-CS"/>
        </w:rPr>
        <w:t>PeNcIL</w:t>
      </w:r>
      <w:r>
        <w:rPr>
          <w:lang w:val="sr-Latn-CS"/>
        </w:rPr>
        <w:fldChar w:fldCharType="end"/>
      </w:r>
      <w:r>
        <w:rPr>
          <w:rFonts w:eastAsia="Arial"/>
          <w:lang w:val="sr-Latn-CS"/>
        </w:rPr>
        <w:t xml:space="preserve"> </w:t>
      </w:r>
      <w:r>
        <w:rPr>
          <w:lang w:val="sr-Latn-CS"/>
        </w:rPr>
        <w:t xml:space="preserve">specifikacija </w:t>
      </w:r>
    </w:p>
    <w:p w14:paraId="1425544B" w14:textId="77777777" w:rsidR="00B65855" w:rsidRDefault="00B65855">
      <w:pPr>
        <w:pStyle w:val="Heading1"/>
        <w:numPr>
          <w:ilvl w:val="0"/>
          <w:numId w:val="0"/>
        </w:numPr>
        <w:rPr>
          <w:lang w:val="sr-Latn-CS"/>
        </w:rPr>
      </w:pPr>
    </w:p>
    <w:p w14:paraId="771F7B3D" w14:textId="77777777" w:rsidR="00B65855" w:rsidRDefault="005C5025">
      <w:pPr>
        <w:pStyle w:val="Heading1"/>
      </w:pPr>
      <w:bookmarkStart w:id="1" w:name="_Toc75193127"/>
      <w:r>
        <w:rPr>
          <w:lang w:val="sr-Latn-CS"/>
        </w:rPr>
        <w:t>Test slučajevi</w:t>
      </w:r>
      <w:bookmarkEnd w:id="1"/>
    </w:p>
    <w:p w14:paraId="0DC7C3A2" w14:textId="77777777" w:rsidR="00B65855" w:rsidRDefault="00B65855">
      <w:pPr>
        <w:rPr>
          <w:lang w:val="sr-Latn-CS"/>
        </w:rPr>
      </w:pPr>
    </w:p>
    <w:p w14:paraId="43A8C3B1" w14:textId="77777777" w:rsidR="00B65855" w:rsidRDefault="005C5025">
      <w:pPr>
        <w:pStyle w:val="Heading2"/>
      </w:pPr>
      <w:bookmarkStart w:id="2" w:name="_Toc75193128"/>
      <w:r>
        <w:rPr>
          <w:lang w:val="sr-Latn-CS"/>
        </w:rPr>
        <w:t>Pregled osnovne strane aplikacije</w:t>
      </w:r>
      <w:bookmarkEnd w:id="2"/>
    </w:p>
    <w:p w14:paraId="3C682CB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388A3BB" w14:textId="77777777" w:rsidR="00B65855" w:rsidRDefault="005C5025">
      <w:pPr>
        <w:pStyle w:val="BodyText"/>
        <w:ind w:left="0"/>
      </w:pPr>
      <w:r>
        <w:rPr>
          <w:lang w:val="sr-Latn-CS"/>
        </w:rPr>
        <w:t>Provera prikaza stranice sa osnovnim informacijama o aplikaciji.</w:t>
      </w:r>
    </w:p>
    <w:p w14:paraId="2BFDED5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4786E31E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1CC3DEC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21471D57" w14:textId="77777777" w:rsidR="00B65855" w:rsidRDefault="005C5025">
      <w:pPr>
        <w:pStyle w:val="BodyText"/>
        <w:numPr>
          <w:ilvl w:val="0"/>
          <w:numId w:val="13"/>
        </w:numPr>
      </w:pPr>
      <w:r>
        <w:rPr>
          <w:lang w:val="sr-Latn-CS"/>
        </w:rPr>
        <w:t>Izabrati opciju za prikaz osnovne stranice portala.</w:t>
      </w:r>
    </w:p>
    <w:p w14:paraId="403D554B" w14:textId="77777777" w:rsidR="00B65855" w:rsidRDefault="005C5025">
      <w:pPr>
        <w:pStyle w:val="BodyText"/>
        <w:numPr>
          <w:ilvl w:val="0"/>
          <w:numId w:val="13"/>
        </w:numPr>
      </w:pPr>
      <w:r>
        <w:rPr>
          <w:lang w:val="sr-Latn-CS"/>
        </w:rPr>
        <w:t>Prikazuje se osnovna stranica portala.</w:t>
      </w:r>
    </w:p>
    <w:p w14:paraId="0BFDEB0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272F0C2B" w14:textId="77777777" w:rsidR="00B65855" w:rsidRDefault="005C5025">
      <w:pPr>
        <w:pStyle w:val="BodyText"/>
        <w:ind w:left="0"/>
      </w:pPr>
      <w:r>
        <w:rPr>
          <w:lang w:val="sr-Latn-CS"/>
        </w:rPr>
        <w:t>Tekuća stranica je osnovna stranica portala.</w:t>
      </w:r>
    </w:p>
    <w:p w14:paraId="52F29B2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4037C0C0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35EA5074" w14:textId="77777777" w:rsidR="00B65855" w:rsidRDefault="00B65855">
      <w:pPr>
        <w:pStyle w:val="BodyText"/>
        <w:ind w:left="0"/>
        <w:rPr>
          <w:lang w:val="sr-Latn-CS"/>
        </w:rPr>
      </w:pPr>
    </w:p>
    <w:p w14:paraId="791D4FA6" w14:textId="77777777" w:rsidR="00B65855" w:rsidRDefault="005C5025">
      <w:pPr>
        <w:pStyle w:val="Heading2"/>
      </w:pPr>
      <w:bookmarkStart w:id="3" w:name="_Toc75193129"/>
      <w:r>
        <w:rPr>
          <w:lang w:val="sr-Latn-CS"/>
        </w:rPr>
        <w:t>Pregled spiska recepata</w:t>
      </w:r>
      <w:bookmarkEnd w:id="3"/>
    </w:p>
    <w:p w14:paraId="74858784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41ACC8AA" w14:textId="77777777" w:rsidR="00B65855" w:rsidRDefault="005C5025">
      <w:pPr>
        <w:pStyle w:val="BodyText"/>
        <w:ind w:left="0"/>
      </w:pPr>
      <w:r>
        <w:rPr>
          <w:lang w:val="sr-Latn-CS"/>
        </w:rPr>
        <w:t>Provera prikaza stranice portala sa spiskom recepata.</w:t>
      </w:r>
    </w:p>
    <w:p w14:paraId="1C9B096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02C3D676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2E0728E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63B852E6" w14:textId="77777777" w:rsidR="00B65855" w:rsidRDefault="005C5025">
      <w:pPr>
        <w:pStyle w:val="BodyText"/>
        <w:numPr>
          <w:ilvl w:val="0"/>
          <w:numId w:val="25"/>
        </w:numPr>
      </w:pPr>
      <w:r>
        <w:rPr>
          <w:lang w:val="sr-Latn-CS"/>
        </w:rPr>
        <w:t>Izabrati opciju za liste recepata.</w:t>
      </w:r>
    </w:p>
    <w:p w14:paraId="31512882" w14:textId="77777777" w:rsidR="00B65855" w:rsidRDefault="005C5025">
      <w:pPr>
        <w:pStyle w:val="BodyText"/>
        <w:numPr>
          <w:ilvl w:val="0"/>
          <w:numId w:val="25"/>
        </w:numPr>
      </w:pPr>
      <w:r>
        <w:rPr>
          <w:lang w:val="sr-Latn-CS"/>
        </w:rPr>
        <w:t>Prikazuje se stranica sa listom recepata.</w:t>
      </w:r>
    </w:p>
    <w:p w14:paraId="118BCCB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3B3A030B" w14:textId="77777777" w:rsidR="00B65855" w:rsidRDefault="005C5025">
      <w:pPr>
        <w:pStyle w:val="BodyText"/>
        <w:ind w:left="0"/>
      </w:pPr>
      <w:r>
        <w:rPr>
          <w:lang w:val="sr-Latn-CS"/>
        </w:rPr>
        <w:t>Stranica sadrži spisak liste recepata.</w:t>
      </w:r>
    </w:p>
    <w:p w14:paraId="3B93800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24A488BB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571E3A22" w14:textId="77777777" w:rsidR="00B65855" w:rsidRDefault="00B65855">
      <w:pPr>
        <w:pStyle w:val="BodyText"/>
        <w:ind w:left="0"/>
        <w:rPr>
          <w:lang w:val="sr-Latn-CS"/>
        </w:rPr>
      </w:pPr>
    </w:p>
    <w:p w14:paraId="3DA92024" w14:textId="77777777" w:rsidR="00B65855" w:rsidRDefault="005C5025">
      <w:pPr>
        <w:pStyle w:val="Heading2"/>
      </w:pPr>
      <w:bookmarkStart w:id="4" w:name="_Toc75193130"/>
      <w:r>
        <w:rPr>
          <w:lang w:val="sr-Latn-CS"/>
        </w:rPr>
        <w:t>Pregled stranice sa kontakt informacijama</w:t>
      </w:r>
      <w:bookmarkEnd w:id="4"/>
    </w:p>
    <w:p w14:paraId="1C42CD3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49C84D90" w14:textId="77777777" w:rsidR="00B65855" w:rsidRDefault="005C5025">
      <w:pPr>
        <w:pStyle w:val="BodyText"/>
        <w:ind w:left="0"/>
      </w:pPr>
      <w:r>
        <w:rPr>
          <w:lang w:val="sr-Latn-CS"/>
        </w:rPr>
        <w:t>Provera prikaza stranice sa informacijama o kontaktu SANTima.</w:t>
      </w:r>
    </w:p>
    <w:p w14:paraId="24547431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56FA3E56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59364E7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lastRenderedPageBreak/>
        <w:t>Specifikacija ulaza/izlaza:</w:t>
      </w:r>
    </w:p>
    <w:p w14:paraId="136D3AA5" w14:textId="77777777" w:rsidR="00B65855" w:rsidRDefault="005C5025">
      <w:pPr>
        <w:pStyle w:val="BodyText"/>
        <w:numPr>
          <w:ilvl w:val="0"/>
          <w:numId w:val="26"/>
        </w:numPr>
      </w:pPr>
      <w:r>
        <w:rPr>
          <w:lang w:val="sr-Latn-CS"/>
        </w:rPr>
        <w:t>Izabrati opciju za prikaz informacija o kontaktu tima.</w:t>
      </w:r>
    </w:p>
    <w:p w14:paraId="606F98BE" w14:textId="77777777" w:rsidR="00B65855" w:rsidRDefault="005C5025">
      <w:pPr>
        <w:pStyle w:val="BodyText"/>
        <w:numPr>
          <w:ilvl w:val="0"/>
          <w:numId w:val="26"/>
        </w:numPr>
      </w:pPr>
      <w:r>
        <w:rPr>
          <w:lang w:val="sr-Latn-CS"/>
        </w:rPr>
        <w:t>Prikazuje se stranica sa informacijama o timu.</w:t>
      </w:r>
    </w:p>
    <w:p w14:paraId="344391D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1F3E65EF" w14:textId="77777777" w:rsidR="00B65855" w:rsidRDefault="005C5025">
      <w:pPr>
        <w:pStyle w:val="BodyText"/>
        <w:ind w:left="0"/>
      </w:pPr>
      <w:r>
        <w:rPr>
          <w:lang w:val="sr-Latn-CS"/>
        </w:rPr>
        <w:t>Stranica sadrži informacije o mogućnosti kontaktiranja SANTimu.</w:t>
      </w:r>
    </w:p>
    <w:p w14:paraId="37D9353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22DBBCC7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62E5D570" w14:textId="77777777" w:rsidR="00B65855" w:rsidRDefault="00B65855">
      <w:pPr>
        <w:pStyle w:val="BodyText"/>
        <w:ind w:left="0"/>
        <w:rPr>
          <w:lang w:val="sr-Latn-CS"/>
        </w:rPr>
      </w:pPr>
    </w:p>
    <w:p w14:paraId="263A1DE7" w14:textId="77777777" w:rsidR="00B65855" w:rsidRDefault="005C5025">
      <w:pPr>
        <w:pStyle w:val="Heading2"/>
      </w:pPr>
      <w:bookmarkStart w:id="5" w:name="_Toc75193131"/>
      <w:r>
        <w:rPr>
          <w:lang w:val="sr-Latn-CS"/>
        </w:rPr>
        <w:t>Kreiranje profila</w:t>
      </w:r>
      <w:bookmarkEnd w:id="5"/>
    </w:p>
    <w:p w14:paraId="1E99F63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13869663" w14:textId="77777777" w:rsidR="00B65855" w:rsidRDefault="005C5025">
      <w:pPr>
        <w:pStyle w:val="BodyText"/>
        <w:ind w:left="0"/>
      </w:pPr>
      <w:r>
        <w:rPr>
          <w:lang w:val="sr-Latn-CS"/>
        </w:rPr>
        <w:t>Kreira se profil radi mogućnosti pristupa funkcijama koje zahtevaju autorizaciju.</w:t>
      </w:r>
    </w:p>
    <w:p w14:paraId="2D440C9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26A4A2CD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15065C0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300646CD" w14:textId="77777777" w:rsidR="00B65855" w:rsidRDefault="005C5025">
      <w:pPr>
        <w:pStyle w:val="BodyText"/>
        <w:numPr>
          <w:ilvl w:val="0"/>
          <w:numId w:val="11"/>
        </w:numPr>
      </w:pPr>
      <w:r>
        <w:rPr>
          <w:lang w:val="sr-Latn-CS"/>
        </w:rPr>
        <w:t>Izabrati opciju prijavljivanje sa bilo koje stranice portala.</w:t>
      </w:r>
    </w:p>
    <w:p w14:paraId="7BD6E569" w14:textId="77777777" w:rsidR="00B65855" w:rsidRDefault="005C5025">
      <w:pPr>
        <w:pStyle w:val="BodyText"/>
        <w:numPr>
          <w:ilvl w:val="0"/>
          <w:numId w:val="11"/>
        </w:numPr>
      </w:pPr>
      <w:r>
        <w:rPr>
          <w:lang w:val="sr-Latn-CS"/>
        </w:rPr>
        <w:t>Prikazuje se forma za prijavljivanje ili kreiranje profila.</w:t>
      </w:r>
    </w:p>
    <w:p w14:paraId="7E2BDD29" w14:textId="77777777" w:rsidR="00B65855" w:rsidRDefault="005C5025">
      <w:pPr>
        <w:pStyle w:val="BodyText"/>
        <w:numPr>
          <w:ilvl w:val="0"/>
          <w:numId w:val="11"/>
        </w:numPr>
      </w:pPr>
      <w:r>
        <w:rPr>
          <w:lang w:val="sr-Latn-CS"/>
        </w:rPr>
        <w:t>Izabrati kreiranje profila.</w:t>
      </w:r>
    </w:p>
    <w:p w14:paraId="73D05D03" w14:textId="77777777" w:rsidR="00B65855" w:rsidRDefault="005C5025">
      <w:pPr>
        <w:pStyle w:val="BodyText"/>
        <w:numPr>
          <w:ilvl w:val="0"/>
          <w:numId w:val="11"/>
        </w:numPr>
      </w:pPr>
      <w:r>
        <w:rPr>
          <w:lang w:val="sr-Latn-CS"/>
        </w:rPr>
        <w:t>Uneti neophodne informacije.</w:t>
      </w:r>
    </w:p>
    <w:p w14:paraId="1B8D2451" w14:textId="77777777" w:rsidR="00B65855" w:rsidRDefault="005C5025">
      <w:pPr>
        <w:pStyle w:val="BodyText"/>
        <w:numPr>
          <w:ilvl w:val="0"/>
          <w:numId w:val="11"/>
        </w:numPr>
      </w:pPr>
      <w:r>
        <w:rPr>
          <w:lang w:val="sr-Latn-CS"/>
        </w:rPr>
        <w:t>Kreira se profil.</w:t>
      </w:r>
    </w:p>
    <w:p w14:paraId="10B70461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582FC59E" w14:textId="77777777" w:rsidR="00B65855" w:rsidRDefault="005C5025">
      <w:pPr>
        <w:pStyle w:val="BodyText"/>
        <w:ind w:left="0"/>
      </w:pPr>
      <w:r>
        <w:rPr>
          <w:lang w:val="sr-Latn-CS"/>
        </w:rPr>
        <w:t>Ako je korisnik uneo jedinstvenu email adresu i username kreira se profil.</w:t>
      </w:r>
    </w:p>
    <w:p w14:paraId="3BBD2A1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6303CF0D" w14:textId="77777777" w:rsidR="00B65855" w:rsidRDefault="005C5025">
      <w:pPr>
        <w:pStyle w:val="BodyText"/>
        <w:ind w:left="0"/>
      </w:pPr>
      <w:r>
        <w:rPr>
          <w:lang w:val="sr-Latn-CS"/>
        </w:rPr>
        <w:t>Proveriti rad testa za slučajeve kada se izostave neka od polja za unos informacija.</w:t>
      </w:r>
    </w:p>
    <w:p w14:paraId="242B0FC0" w14:textId="5ACFB526" w:rsidR="00B65855" w:rsidRDefault="00B51D31">
      <w:pPr>
        <w:pStyle w:val="BodyText"/>
        <w:ind w:left="0"/>
      </w:pPr>
      <w:r>
        <w:rPr>
          <w:lang w:val="sr-Latn-CS"/>
        </w:rPr>
        <w:t>Proveriti rad testa z</w:t>
      </w:r>
      <w:r w:rsidR="005C5025">
        <w:rPr>
          <w:lang w:val="sr-Latn-CS"/>
        </w:rPr>
        <w:t>a slučajeve kada se unese već postojeći username ili adresa.</w:t>
      </w:r>
    </w:p>
    <w:p w14:paraId="2307ED0D" w14:textId="77777777" w:rsidR="00B65855" w:rsidRDefault="00B65855">
      <w:pPr>
        <w:pStyle w:val="BodyText"/>
        <w:ind w:left="0"/>
        <w:rPr>
          <w:lang w:val="sr-Latn-CS"/>
        </w:rPr>
      </w:pPr>
    </w:p>
    <w:p w14:paraId="021DDD53" w14:textId="77777777" w:rsidR="00B65855" w:rsidRDefault="005C5025">
      <w:pPr>
        <w:pStyle w:val="Heading2"/>
      </w:pPr>
      <w:bookmarkStart w:id="6" w:name="_Toc75193132"/>
      <w:r>
        <w:rPr>
          <w:lang w:val="sr-Latn-CS"/>
        </w:rPr>
        <w:t>Prijavljivanje</w:t>
      </w:r>
      <w:bookmarkEnd w:id="6"/>
    </w:p>
    <w:p w14:paraId="4EC06536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45F79AF7" w14:textId="77777777" w:rsidR="00B65855" w:rsidRDefault="005C5025">
      <w:pPr>
        <w:pStyle w:val="BodyText"/>
        <w:ind w:left="0"/>
      </w:pPr>
      <w:r>
        <w:rPr>
          <w:lang w:val="sr-Latn-CS"/>
        </w:rPr>
        <w:t>Provera prijavljivanja korisnika na portal u cilju pristupa specifičnim funkcijama koje zahtevaju autorizaciju.</w:t>
      </w:r>
    </w:p>
    <w:p w14:paraId="4700D81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066F96F9" w14:textId="77777777" w:rsidR="00B65855" w:rsidRDefault="005C5025">
      <w:pPr>
        <w:pStyle w:val="BodyText"/>
        <w:ind w:left="0"/>
      </w:pPr>
      <w:r>
        <w:rPr>
          <w:lang w:val="sr-Latn-CS"/>
        </w:rPr>
        <w:t>Korisnik nije trenutno prijavljen.</w:t>
      </w:r>
    </w:p>
    <w:p w14:paraId="01FF780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40AD1091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t>Izabrati opciju prijavljivanje sa bilo koje stranice portala.</w:t>
      </w:r>
    </w:p>
    <w:p w14:paraId="4A616AF6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t>Prikazuje se forma za prijavljivanje ili kreiranje profila.</w:t>
      </w:r>
    </w:p>
    <w:p w14:paraId="16513982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t>Izabrati prijavljivanje.</w:t>
      </w:r>
    </w:p>
    <w:p w14:paraId="4517F769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lastRenderedPageBreak/>
        <w:t xml:space="preserve">Uneti korisničko ime i lozinku, te nakon toga aktivirati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437B400D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t>Uneti podaci se proveravaju [izuzetak: pogrešno korisničko ime i/ili lozinka].</w:t>
      </w:r>
    </w:p>
    <w:p w14:paraId="6A550272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t>Generiše se jedinstveni identifikator sesije (SID).</w:t>
      </w:r>
    </w:p>
    <w:p w14:paraId="5A4BB371" w14:textId="77777777" w:rsidR="00B65855" w:rsidRDefault="005C5025">
      <w:pPr>
        <w:pStyle w:val="BodyText"/>
        <w:numPr>
          <w:ilvl w:val="0"/>
          <w:numId w:val="28"/>
        </w:numPr>
      </w:pPr>
      <w:r>
        <w:rPr>
          <w:lang w:val="sr-Latn-CS"/>
        </w:rPr>
        <w:t>Osvežava se polazna stranica sa SID-om kao parametrom.</w:t>
      </w:r>
    </w:p>
    <w:p w14:paraId="252FE2B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3918AF0A" w14:textId="77777777" w:rsidR="00B65855" w:rsidRDefault="005C5025">
      <w:pPr>
        <w:pStyle w:val="BodyText"/>
        <w:ind w:left="0"/>
      </w:pPr>
      <w:r>
        <w:rPr>
          <w:lang w:val="sr-Latn-CS"/>
        </w:rPr>
        <w:t>Ako je korisnik tačno uneo ime i lozinku prikazuje se stanica sa sadržajem koja je inicijalno bila prikazana, ako su username ili lozinka pogrešno uneti pojavljuje se poruka o grešci.</w:t>
      </w:r>
    </w:p>
    <w:p w14:paraId="02FFED7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2F450DF3" w14:textId="77777777" w:rsidR="00B65855" w:rsidRDefault="005C5025">
      <w:pPr>
        <w:pStyle w:val="BodyText"/>
        <w:ind w:left="0"/>
      </w:pPr>
      <w:r>
        <w:rPr>
          <w:lang w:val="sr-Latn-CS"/>
        </w:rPr>
        <w:t>Proveriti rad testa za sledeće slučajeve:</w:t>
      </w:r>
    </w:p>
    <w:p w14:paraId="0734ED76" w14:textId="77777777" w:rsidR="00B65855" w:rsidRDefault="005C5025">
      <w:pPr>
        <w:pStyle w:val="BodyText"/>
        <w:keepLines w:val="0"/>
        <w:widowControl/>
        <w:numPr>
          <w:ilvl w:val="0"/>
          <w:numId w:val="31"/>
        </w:numPr>
        <w:spacing w:line="240" w:lineRule="auto"/>
      </w:pPr>
      <w:r>
        <w:rPr>
          <w:lang w:val="sr-Latn-CS"/>
        </w:rPr>
        <w:t>tačno unet username i lozinku,</w:t>
      </w:r>
    </w:p>
    <w:p w14:paraId="14868B9B" w14:textId="77777777" w:rsidR="00B65855" w:rsidRDefault="005C5025">
      <w:pPr>
        <w:pStyle w:val="BodyText"/>
        <w:keepLines w:val="0"/>
        <w:widowControl/>
        <w:numPr>
          <w:ilvl w:val="0"/>
          <w:numId w:val="31"/>
        </w:numPr>
        <w:spacing w:line="240" w:lineRule="auto"/>
      </w:pPr>
      <w:r>
        <w:rPr>
          <w:lang w:val="sr-Latn-CS"/>
        </w:rPr>
        <w:t>za tačno unet username, a pogrešno unetu lozinku,</w:t>
      </w:r>
    </w:p>
    <w:p w14:paraId="08A67495" w14:textId="77777777" w:rsidR="00B65855" w:rsidRDefault="005C5025">
      <w:pPr>
        <w:pStyle w:val="BodyText"/>
        <w:keepLines w:val="0"/>
        <w:widowControl/>
        <w:numPr>
          <w:ilvl w:val="0"/>
          <w:numId w:val="31"/>
        </w:numPr>
        <w:spacing w:line="240" w:lineRule="auto"/>
      </w:pPr>
      <w:r>
        <w:rPr>
          <w:lang w:val="sr-Latn-CS"/>
        </w:rPr>
        <w:t>za pogrešno unet username, a tačno unetu lozinku i</w:t>
      </w:r>
    </w:p>
    <w:p w14:paraId="74D31F3D" w14:textId="77777777" w:rsidR="00B65855" w:rsidRDefault="005C5025">
      <w:pPr>
        <w:pStyle w:val="BodyText"/>
        <w:keepLines w:val="0"/>
        <w:widowControl/>
        <w:numPr>
          <w:ilvl w:val="0"/>
          <w:numId w:val="31"/>
        </w:numPr>
        <w:spacing w:line="240" w:lineRule="auto"/>
      </w:pPr>
      <w:r>
        <w:rPr>
          <w:lang w:val="sr-Latn-CS"/>
        </w:rPr>
        <w:t>za pogrešno unet username i lozinku.</w:t>
      </w:r>
    </w:p>
    <w:p w14:paraId="62626051" w14:textId="77777777" w:rsidR="00B65855" w:rsidRDefault="005C5025">
      <w:pPr>
        <w:pStyle w:val="BodyText"/>
        <w:ind w:left="0"/>
      </w:pPr>
      <w:r>
        <w:rPr>
          <w:lang w:val="sr-Latn-CS"/>
        </w:rPr>
        <w:t>Test izvesti ponoviti nekoliko puta za svaki od slučajeva.</w:t>
      </w:r>
    </w:p>
    <w:p w14:paraId="7315F8B0" w14:textId="77777777" w:rsidR="00B65855" w:rsidRDefault="00B65855">
      <w:pPr>
        <w:pStyle w:val="BodyText"/>
        <w:ind w:left="0"/>
        <w:rPr>
          <w:lang w:val="sr-Latn-CS"/>
        </w:rPr>
      </w:pPr>
    </w:p>
    <w:p w14:paraId="2CF25C0B" w14:textId="77777777" w:rsidR="00B65855" w:rsidRDefault="005C5025">
      <w:pPr>
        <w:pStyle w:val="Heading2"/>
      </w:pPr>
      <w:bookmarkStart w:id="7" w:name="_Toc75193133"/>
      <w:r>
        <w:rPr>
          <w:lang w:val="sr-Latn-CS"/>
        </w:rPr>
        <w:t>Pregled odabranog recepta</w:t>
      </w:r>
      <w:bookmarkEnd w:id="7"/>
    </w:p>
    <w:p w14:paraId="68C1DF3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709E5823" w14:textId="77777777" w:rsidR="00B65855" w:rsidRDefault="005C5025">
      <w:pPr>
        <w:pStyle w:val="BodyText"/>
        <w:ind w:left="0"/>
      </w:pPr>
      <w:r>
        <w:rPr>
          <w:lang w:val="sr-Latn-CS"/>
        </w:rPr>
        <w:t>Provera prikaza stranice konkretnog recepta.</w:t>
      </w:r>
    </w:p>
    <w:p w14:paraId="05A8384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218364CB" w14:textId="77777777" w:rsidR="00B65855" w:rsidRDefault="005C5025">
      <w:pPr>
        <w:pStyle w:val="BodyText"/>
        <w:ind w:left="0"/>
      </w:pPr>
      <w:r>
        <w:rPr>
          <w:lang w:val="sr-Latn-CS"/>
        </w:rPr>
        <w:t>Trenutno se nalazimo na stranici sa listom recepata.</w:t>
      </w:r>
    </w:p>
    <w:p w14:paraId="48BE7C4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4EB2F3BB" w14:textId="77777777" w:rsidR="00B65855" w:rsidRDefault="005C5025">
      <w:pPr>
        <w:pStyle w:val="BodyText"/>
        <w:numPr>
          <w:ilvl w:val="0"/>
          <w:numId w:val="10"/>
        </w:numPr>
      </w:pPr>
      <w:r>
        <w:rPr>
          <w:lang w:val="sr-Latn-CS"/>
        </w:rPr>
        <w:t>Izabrati opciju za prikaz informacija o konkretnom receptu..</w:t>
      </w:r>
    </w:p>
    <w:p w14:paraId="423D2666" w14:textId="532684A4" w:rsidR="00B65855" w:rsidRDefault="005C5025">
      <w:pPr>
        <w:pStyle w:val="BodyText"/>
        <w:numPr>
          <w:ilvl w:val="0"/>
          <w:numId w:val="10"/>
        </w:numPr>
      </w:pPr>
      <w:r>
        <w:rPr>
          <w:lang w:val="sr-Latn-CS"/>
        </w:rPr>
        <w:t>Prikazuje se stranica sa informacijama o ko</w:t>
      </w:r>
      <w:r w:rsidR="00F22527">
        <w:rPr>
          <w:lang w:val="sr-Latn-CS"/>
        </w:rPr>
        <w:t>n</w:t>
      </w:r>
      <w:r>
        <w:rPr>
          <w:lang w:val="sr-Latn-CS"/>
        </w:rPr>
        <w:t>kretnom receptu.</w:t>
      </w:r>
    </w:p>
    <w:p w14:paraId="3EF6EC40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21D21AE2" w14:textId="77777777" w:rsidR="00B65855" w:rsidRDefault="005C5025">
      <w:pPr>
        <w:pStyle w:val="BodyText"/>
        <w:ind w:left="0"/>
      </w:pPr>
      <w:r>
        <w:rPr>
          <w:lang w:val="sr-Latn-CS"/>
        </w:rPr>
        <w:t>Trenutno se nalazimo na stranici konkretnog recepta..</w:t>
      </w:r>
    </w:p>
    <w:p w14:paraId="145E1C7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79766B80" w14:textId="77777777" w:rsidR="00B65855" w:rsidRDefault="005C5025">
      <w:pPr>
        <w:pStyle w:val="BodyText"/>
        <w:ind w:left="0"/>
      </w:pPr>
      <w:r>
        <w:rPr>
          <w:lang w:val="sr-Latn-CS"/>
        </w:rPr>
        <w:t>Nema..</w:t>
      </w:r>
    </w:p>
    <w:p w14:paraId="4F06F3C7" w14:textId="77777777" w:rsidR="00B65855" w:rsidRDefault="00B65855">
      <w:pPr>
        <w:pStyle w:val="BodyText"/>
        <w:ind w:left="0"/>
        <w:rPr>
          <w:lang w:val="sr-Latn-CS"/>
        </w:rPr>
      </w:pPr>
    </w:p>
    <w:p w14:paraId="58C2F0E2" w14:textId="77777777" w:rsidR="00B65855" w:rsidRDefault="005C5025">
      <w:pPr>
        <w:pStyle w:val="Heading2"/>
      </w:pPr>
      <w:bookmarkStart w:id="8" w:name="_Toc75193134"/>
      <w:r>
        <w:rPr>
          <w:lang w:val="sr-Latn-CS"/>
        </w:rPr>
        <w:t>Pregled profila korisnika</w:t>
      </w:r>
      <w:bookmarkEnd w:id="8"/>
    </w:p>
    <w:p w14:paraId="499FF4E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188323DA" w14:textId="77777777" w:rsidR="00B65855" w:rsidRDefault="005C5025">
      <w:pPr>
        <w:pStyle w:val="BodyText"/>
        <w:ind w:left="0"/>
      </w:pPr>
      <w:r>
        <w:rPr>
          <w:lang w:val="sr-Latn-CS"/>
        </w:rPr>
        <w:t>Provera prikaza stranica sa informacijama korisnika.</w:t>
      </w:r>
    </w:p>
    <w:p w14:paraId="7A03252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65B63E62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1B842C5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38A6C1CE" w14:textId="77777777" w:rsidR="00B65855" w:rsidRDefault="005C5025">
      <w:pPr>
        <w:pStyle w:val="BodyText"/>
        <w:numPr>
          <w:ilvl w:val="0"/>
          <w:numId w:val="32"/>
        </w:numPr>
      </w:pPr>
      <w:r>
        <w:rPr>
          <w:lang w:val="sr-Latn-CS"/>
        </w:rPr>
        <w:t>Izabrati opciju za prikaz profila korisnika.</w:t>
      </w:r>
    </w:p>
    <w:p w14:paraId="7065C364" w14:textId="77777777" w:rsidR="00B65855" w:rsidRDefault="005C5025">
      <w:pPr>
        <w:pStyle w:val="BodyText"/>
        <w:numPr>
          <w:ilvl w:val="0"/>
          <w:numId w:val="32"/>
        </w:numPr>
      </w:pPr>
      <w:r>
        <w:rPr>
          <w:lang w:val="sr-Latn-CS"/>
        </w:rPr>
        <w:lastRenderedPageBreak/>
        <w:t>Prikazuje se stranica sa informacijama o korisniku.</w:t>
      </w:r>
    </w:p>
    <w:p w14:paraId="0B05BF14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76801D88" w14:textId="77777777" w:rsidR="00B65855" w:rsidRDefault="005C5025">
      <w:pPr>
        <w:pStyle w:val="BodyText"/>
        <w:ind w:left="0"/>
      </w:pPr>
      <w:r>
        <w:rPr>
          <w:lang w:val="sr-Latn-CS"/>
        </w:rPr>
        <w:t>Stranica sadrži informacije o korisniku i virtuelni frižider korisnika.</w:t>
      </w:r>
    </w:p>
    <w:p w14:paraId="2BF9DE3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2BCFE9D5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624A6D23" w14:textId="77777777" w:rsidR="00B65855" w:rsidRDefault="00B65855">
      <w:pPr>
        <w:pStyle w:val="BodyText"/>
        <w:ind w:left="0"/>
        <w:rPr>
          <w:lang w:val="sr-Latn-CS"/>
        </w:rPr>
      </w:pPr>
    </w:p>
    <w:p w14:paraId="5C49D2F8" w14:textId="77777777" w:rsidR="00B65855" w:rsidRDefault="005C5025">
      <w:pPr>
        <w:pStyle w:val="Heading2"/>
      </w:pPr>
      <w:bookmarkStart w:id="9" w:name="_Toc75193135"/>
      <w:r>
        <w:rPr>
          <w:lang w:val="sr-Latn-CS"/>
        </w:rPr>
        <w:t>Dodavanje sastojaka u frižider</w:t>
      </w:r>
      <w:bookmarkEnd w:id="9"/>
    </w:p>
    <w:p w14:paraId="172F6C9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1165469B" w14:textId="77777777" w:rsidR="00B65855" w:rsidRDefault="005C5025">
      <w:pPr>
        <w:pStyle w:val="BodyText"/>
        <w:ind w:left="0"/>
      </w:pPr>
      <w:r>
        <w:rPr>
          <w:lang w:val="sr-Latn-CS"/>
        </w:rPr>
        <w:t>Dodavanje sastojaka u konkretnu kategoriju virtuelnog frižidera.</w:t>
      </w:r>
    </w:p>
    <w:p w14:paraId="75525DC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73E59C32" w14:textId="77777777" w:rsidR="00B65855" w:rsidRDefault="005C5025">
      <w:pPr>
        <w:pStyle w:val="BodyText"/>
        <w:ind w:left="0"/>
      </w:pPr>
      <w:r>
        <w:rPr>
          <w:lang w:val="sr-Latn-CS"/>
        </w:rPr>
        <w:t>Trenutno je prikazana stranica profila korisnika.</w:t>
      </w:r>
    </w:p>
    <w:p w14:paraId="4AA62DD0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643863F2" w14:textId="6AB0241B" w:rsidR="00B65855" w:rsidRDefault="00985C28">
      <w:pPr>
        <w:pStyle w:val="BodyText"/>
        <w:numPr>
          <w:ilvl w:val="0"/>
          <w:numId w:val="15"/>
        </w:numPr>
      </w:pPr>
      <w:r>
        <w:rPr>
          <w:lang w:val="sr-Latn-CS"/>
        </w:rPr>
        <w:t>Napisati ime sastojka.</w:t>
      </w:r>
    </w:p>
    <w:p w14:paraId="625F1D85" w14:textId="77777777" w:rsidR="00B65855" w:rsidRDefault="005C5025">
      <w:pPr>
        <w:pStyle w:val="BodyText"/>
        <w:numPr>
          <w:ilvl w:val="0"/>
          <w:numId w:val="15"/>
        </w:numPr>
      </w:pPr>
      <w:r>
        <w:rPr>
          <w:lang w:val="sr-Latn-CS"/>
        </w:rPr>
        <w:t>Izabrati opciju za dodavanje sastojka.</w:t>
      </w:r>
    </w:p>
    <w:p w14:paraId="75FC52A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6BFBBA9D" w14:textId="77777777" w:rsidR="00B65855" w:rsidRDefault="005C5025">
      <w:pPr>
        <w:pStyle w:val="BodyText"/>
        <w:ind w:left="0"/>
      </w:pPr>
      <w:r>
        <w:rPr>
          <w:lang w:val="sr-Latn-CS"/>
        </w:rPr>
        <w:t>Sastojak je dodat u određenoj kategorii frižidera.</w:t>
      </w:r>
    </w:p>
    <w:p w14:paraId="3333133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49761541" w14:textId="77777777" w:rsidR="00B65855" w:rsidRDefault="005C5025">
      <w:pPr>
        <w:pStyle w:val="BodyText"/>
        <w:ind w:left="0"/>
      </w:pPr>
      <w:r>
        <w:rPr>
          <w:lang w:val="sr-Latn-CS"/>
        </w:rPr>
        <w:t>Proveriti rad testa za sledeće slučajeve:</w:t>
      </w:r>
    </w:p>
    <w:p w14:paraId="521A2F63" w14:textId="77777777" w:rsidR="00B65855" w:rsidRDefault="005C5025">
      <w:pPr>
        <w:pStyle w:val="BodyText"/>
        <w:keepLines w:val="0"/>
        <w:widowControl/>
        <w:numPr>
          <w:ilvl w:val="0"/>
          <w:numId w:val="29"/>
        </w:numPr>
        <w:spacing w:line="240" w:lineRule="auto"/>
      </w:pPr>
      <w:r>
        <w:rPr>
          <w:lang w:val="sr-Latn-CS"/>
        </w:rPr>
        <w:t>Uneti sastojak koj se već nalazi u toj kategoriji,</w:t>
      </w:r>
    </w:p>
    <w:p w14:paraId="5198BB76" w14:textId="74ECA853" w:rsidR="00B65855" w:rsidRDefault="00B51D31">
      <w:pPr>
        <w:pStyle w:val="BodyText"/>
        <w:keepLines w:val="0"/>
        <w:widowControl/>
        <w:numPr>
          <w:ilvl w:val="0"/>
          <w:numId w:val="29"/>
        </w:numPr>
        <w:spacing w:line="240" w:lineRule="auto"/>
      </w:pPr>
      <w:r>
        <w:rPr>
          <w:lang w:val="sr-Latn-CS"/>
        </w:rPr>
        <w:t>Uneti sastojak koji nije prethodno definisan u bayi podataka,</w:t>
      </w:r>
    </w:p>
    <w:p w14:paraId="6B5C772E" w14:textId="77777777" w:rsidR="00B65855" w:rsidRDefault="005C5025">
      <w:pPr>
        <w:pStyle w:val="BodyText"/>
        <w:keepLines w:val="0"/>
        <w:widowControl/>
        <w:numPr>
          <w:ilvl w:val="0"/>
          <w:numId w:val="29"/>
        </w:numPr>
        <w:spacing w:line="240" w:lineRule="auto"/>
      </w:pPr>
      <w:r>
        <w:rPr>
          <w:lang w:val="sr-Latn-CS"/>
        </w:rPr>
        <w:t>Brisanje sastojka iz liste</w:t>
      </w:r>
    </w:p>
    <w:p w14:paraId="55550D54" w14:textId="77777777" w:rsidR="00B65855" w:rsidRDefault="00B65855">
      <w:pPr>
        <w:pStyle w:val="BodyText"/>
        <w:ind w:left="0"/>
        <w:rPr>
          <w:lang w:val="sr-Latn-CS"/>
        </w:rPr>
      </w:pPr>
    </w:p>
    <w:p w14:paraId="3AED45D4" w14:textId="77777777" w:rsidR="00B65855" w:rsidRDefault="005C5025">
      <w:pPr>
        <w:pStyle w:val="Heading2"/>
      </w:pPr>
      <w:bookmarkStart w:id="10" w:name="_Toc75193136"/>
      <w:r>
        <w:rPr>
          <w:lang w:val="sr-Latn-CS"/>
        </w:rPr>
        <w:t>Dodavanje recepata</w:t>
      </w:r>
      <w:bookmarkEnd w:id="10"/>
    </w:p>
    <w:p w14:paraId="3B9CA896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3FC62C7" w14:textId="77777777" w:rsidR="00B65855" w:rsidRDefault="005C5025">
      <w:pPr>
        <w:pStyle w:val="BodyText"/>
        <w:ind w:left="0"/>
      </w:pPr>
      <w:r>
        <w:rPr>
          <w:lang w:val="sr-Latn-CS"/>
        </w:rPr>
        <w:t>Dodavanje novog recepta u listu recepata.</w:t>
      </w:r>
    </w:p>
    <w:p w14:paraId="04662F6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5F365F35" w14:textId="77777777" w:rsidR="00B65855" w:rsidRDefault="005C5025">
      <w:pPr>
        <w:pStyle w:val="BodyText"/>
        <w:ind w:left="0"/>
      </w:pPr>
      <w:r>
        <w:rPr>
          <w:lang w:val="sr-Latn-CS"/>
        </w:rPr>
        <w:t>Korisnik je prijavljen i nalazi se na stranici koja prikazuje njegov profil.</w:t>
      </w:r>
    </w:p>
    <w:p w14:paraId="43EF62B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51AA3CD3" w14:textId="77777777" w:rsidR="00B65855" w:rsidRDefault="005C5025">
      <w:pPr>
        <w:pStyle w:val="BodyText"/>
        <w:numPr>
          <w:ilvl w:val="0"/>
          <w:numId w:val="9"/>
        </w:numPr>
      </w:pPr>
      <w:r>
        <w:rPr>
          <w:lang w:val="sr-Latn-CS"/>
        </w:rPr>
        <w:t>Izabrati opciju za dodavanje recepta.</w:t>
      </w:r>
    </w:p>
    <w:p w14:paraId="0AEC55A7" w14:textId="77777777" w:rsidR="00B65855" w:rsidRDefault="005C5025">
      <w:pPr>
        <w:pStyle w:val="BodyText"/>
        <w:numPr>
          <w:ilvl w:val="0"/>
          <w:numId w:val="9"/>
        </w:numPr>
      </w:pPr>
      <w:r>
        <w:rPr>
          <w:lang w:val="sr-Latn-CS"/>
        </w:rPr>
        <w:t>Otvara se stranica sa formom za unos informacija o receptu.</w:t>
      </w:r>
    </w:p>
    <w:p w14:paraId="279EA9D5" w14:textId="77777777" w:rsidR="00B65855" w:rsidRDefault="005C5025">
      <w:pPr>
        <w:pStyle w:val="BodyText"/>
        <w:numPr>
          <w:ilvl w:val="0"/>
          <w:numId w:val="9"/>
        </w:numPr>
      </w:pPr>
      <w:r>
        <w:rPr>
          <w:lang w:val="sr-Latn-CS"/>
        </w:rPr>
        <w:t>Popuniti neophodna polja informacijama o receptu.</w:t>
      </w:r>
    </w:p>
    <w:p w14:paraId="0CE612C5" w14:textId="77777777" w:rsidR="00B65855" w:rsidRDefault="005C5025">
      <w:pPr>
        <w:pStyle w:val="BodyText"/>
        <w:numPr>
          <w:ilvl w:val="0"/>
          <w:numId w:val="9"/>
        </w:numPr>
      </w:pPr>
      <w:r>
        <w:rPr>
          <w:lang w:val="sr-Latn-CS"/>
        </w:rPr>
        <w:t>Izabrati opciju za slanje recepta.</w:t>
      </w:r>
    </w:p>
    <w:p w14:paraId="716AC07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27679311" w14:textId="77777777" w:rsidR="00B65855" w:rsidRDefault="005C5025">
      <w:pPr>
        <w:pStyle w:val="BodyText"/>
        <w:ind w:left="0"/>
      </w:pPr>
      <w:r>
        <w:rPr>
          <w:lang w:val="sr-Latn-CS"/>
        </w:rPr>
        <w:t>Recept se šelje na reviziju korisnicima sa posebnim privilegijama.</w:t>
      </w:r>
    </w:p>
    <w:p w14:paraId="4B81BF3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lastRenderedPageBreak/>
        <w:t>Napomene:</w:t>
      </w:r>
    </w:p>
    <w:p w14:paraId="4B91FBEC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3A7A5D22" w14:textId="77777777" w:rsidR="00B65855" w:rsidRDefault="00B65855">
      <w:pPr>
        <w:pStyle w:val="BodyText"/>
        <w:ind w:left="0"/>
        <w:rPr>
          <w:lang w:val="sr-Latn-CS"/>
        </w:rPr>
      </w:pPr>
    </w:p>
    <w:p w14:paraId="0353B760" w14:textId="77777777" w:rsidR="00B65855" w:rsidRDefault="005C5025">
      <w:pPr>
        <w:pStyle w:val="Heading2"/>
      </w:pPr>
      <w:bookmarkStart w:id="11" w:name="_Toc75193137"/>
      <w:r>
        <w:rPr>
          <w:lang w:val="sr-Latn-CS"/>
        </w:rPr>
        <w:t>Dodavanje sastojaka u informacijama o novom receptu</w:t>
      </w:r>
      <w:bookmarkEnd w:id="11"/>
    </w:p>
    <w:p w14:paraId="3DAE7F1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6A4D9AEC" w14:textId="77777777" w:rsidR="00B65855" w:rsidRDefault="005C5025">
      <w:pPr>
        <w:pStyle w:val="BodyText"/>
        <w:ind w:left="0"/>
      </w:pPr>
      <w:r>
        <w:rPr>
          <w:lang w:val="sr-Latn-CS"/>
        </w:rPr>
        <w:t>Dodavanje sastojaka u informacijama o novom receptu.</w:t>
      </w:r>
    </w:p>
    <w:p w14:paraId="3E3D483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5008692E" w14:textId="77777777" w:rsidR="00B65855" w:rsidRDefault="005C5025">
      <w:pPr>
        <w:pStyle w:val="BodyText"/>
        <w:ind w:left="0"/>
      </w:pPr>
      <w:r>
        <w:rPr>
          <w:lang w:val="sr-Latn-CS"/>
        </w:rPr>
        <w:t>Trenutno je prikazana stranica za unos informacija o novom receptu.</w:t>
      </w:r>
    </w:p>
    <w:p w14:paraId="6DB7E59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42EF0667" w14:textId="77777777" w:rsidR="00B65855" w:rsidRDefault="005C5025">
      <w:pPr>
        <w:pStyle w:val="BodyText"/>
        <w:numPr>
          <w:ilvl w:val="0"/>
          <w:numId w:val="15"/>
        </w:numPr>
      </w:pPr>
      <w:r>
        <w:rPr>
          <w:lang w:val="sr-Latn-CS"/>
        </w:rPr>
        <w:t>Napisati ime sastojka.</w:t>
      </w:r>
    </w:p>
    <w:p w14:paraId="66D57AB4" w14:textId="77777777" w:rsidR="00B65855" w:rsidRDefault="005C5025">
      <w:pPr>
        <w:pStyle w:val="BodyText"/>
        <w:numPr>
          <w:ilvl w:val="0"/>
          <w:numId w:val="15"/>
        </w:numPr>
      </w:pPr>
      <w:r>
        <w:rPr>
          <w:lang w:val="sr-Latn-CS"/>
        </w:rPr>
        <w:t>Izabrati opciju za dodavanje sastojka.</w:t>
      </w:r>
    </w:p>
    <w:p w14:paraId="26D12AB4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415FF0AA" w14:textId="77777777" w:rsidR="00B65855" w:rsidRDefault="005C5025">
      <w:pPr>
        <w:pStyle w:val="BodyText"/>
        <w:ind w:left="0"/>
      </w:pPr>
      <w:r>
        <w:rPr>
          <w:lang w:val="sr-Latn-CS"/>
        </w:rPr>
        <w:t>Sastojak je dodat u listu sastojaka.</w:t>
      </w:r>
    </w:p>
    <w:p w14:paraId="18A0893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61BCEC8D" w14:textId="77777777" w:rsidR="00B65855" w:rsidRDefault="005C5025">
      <w:pPr>
        <w:pStyle w:val="BodyText"/>
        <w:ind w:left="0"/>
      </w:pPr>
      <w:r>
        <w:rPr>
          <w:lang w:val="sr-Latn-CS"/>
        </w:rPr>
        <w:t>Proveriti rad testa za sledeće slučajeve:</w:t>
      </w:r>
    </w:p>
    <w:p w14:paraId="27CBDACE" w14:textId="77777777" w:rsidR="00B65855" w:rsidRDefault="005C5025" w:rsidP="00214076">
      <w:pPr>
        <w:pStyle w:val="BodyText"/>
        <w:keepLines w:val="0"/>
        <w:widowControl/>
        <w:numPr>
          <w:ilvl w:val="0"/>
          <w:numId w:val="3"/>
        </w:numPr>
        <w:spacing w:line="240" w:lineRule="auto"/>
      </w:pPr>
      <w:r>
        <w:rPr>
          <w:lang w:val="sr-Latn-CS"/>
        </w:rPr>
        <w:t>Uneti sastojak koj se već nalazi u toj kategoriji,</w:t>
      </w:r>
    </w:p>
    <w:p w14:paraId="5295D4CC" w14:textId="77777777" w:rsidR="00B65855" w:rsidRDefault="005C5025">
      <w:pPr>
        <w:pStyle w:val="BodyText"/>
        <w:keepLines w:val="0"/>
        <w:widowControl/>
        <w:numPr>
          <w:ilvl w:val="0"/>
          <w:numId w:val="3"/>
        </w:numPr>
        <w:spacing w:line="240" w:lineRule="auto"/>
      </w:pPr>
      <w:r>
        <w:rPr>
          <w:lang w:val="sr-Latn-CS"/>
        </w:rPr>
        <w:t>Brisanje sastojka iz liste</w:t>
      </w:r>
    </w:p>
    <w:p w14:paraId="59116648" w14:textId="77777777" w:rsidR="00B65855" w:rsidRDefault="00B65855">
      <w:pPr>
        <w:pStyle w:val="BodyText"/>
        <w:rPr>
          <w:lang w:val="sr-Latn-CS"/>
        </w:rPr>
      </w:pPr>
    </w:p>
    <w:p w14:paraId="0B8DBFA3" w14:textId="77777777" w:rsidR="00B65855" w:rsidRDefault="005C5025">
      <w:pPr>
        <w:pStyle w:val="Heading2"/>
      </w:pPr>
      <w:bookmarkStart w:id="12" w:name="_Toc75193138"/>
      <w:r>
        <w:rPr>
          <w:lang w:val="sr-Latn-CS"/>
        </w:rPr>
        <w:t>Dodavanje komentara</w:t>
      </w:r>
      <w:bookmarkEnd w:id="12"/>
    </w:p>
    <w:p w14:paraId="57FD7DC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32CED931" w14:textId="77777777" w:rsidR="00B65855" w:rsidRDefault="005C5025">
      <w:pPr>
        <w:pStyle w:val="BodyText"/>
        <w:ind w:left="0"/>
      </w:pPr>
      <w:r>
        <w:rPr>
          <w:lang w:val="sr-Latn-CS"/>
        </w:rPr>
        <w:t>Dodavanje komentara ispod konkretnog recepta..</w:t>
      </w:r>
    </w:p>
    <w:p w14:paraId="446EF27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6F595609" w14:textId="77777777" w:rsidR="00B65855" w:rsidRDefault="005C5025">
      <w:pPr>
        <w:pStyle w:val="BodyText"/>
        <w:ind w:left="0"/>
      </w:pPr>
      <w:r>
        <w:rPr>
          <w:lang w:val="sr-Latn-CS"/>
        </w:rPr>
        <w:t>Korisnik je prijavljen na portal i nalazi se na stranici konkretnog recepta.</w:t>
      </w:r>
    </w:p>
    <w:p w14:paraId="5146930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1B843643" w14:textId="77777777" w:rsidR="00B65855" w:rsidRDefault="005C5025">
      <w:pPr>
        <w:pStyle w:val="BodyText"/>
        <w:numPr>
          <w:ilvl w:val="0"/>
          <w:numId w:val="8"/>
        </w:numPr>
      </w:pPr>
      <w:r>
        <w:rPr>
          <w:lang w:val="sr-Latn-CS"/>
        </w:rPr>
        <w:t>Napisati komentar na mestu za pisanje komentara.</w:t>
      </w:r>
    </w:p>
    <w:p w14:paraId="3A226854" w14:textId="77777777" w:rsidR="00B65855" w:rsidRDefault="005C5025">
      <w:pPr>
        <w:pStyle w:val="BodyText"/>
        <w:numPr>
          <w:ilvl w:val="0"/>
          <w:numId w:val="8"/>
        </w:numPr>
      </w:pPr>
      <w:r>
        <w:rPr>
          <w:lang w:val="sr-Latn-CS"/>
        </w:rPr>
        <w:t>Izabrati opciju za dodavanje komentara.</w:t>
      </w:r>
    </w:p>
    <w:p w14:paraId="55093D00" w14:textId="77777777" w:rsidR="00B65855" w:rsidRDefault="005C5025">
      <w:pPr>
        <w:pStyle w:val="BodyText"/>
        <w:numPr>
          <w:ilvl w:val="0"/>
          <w:numId w:val="8"/>
        </w:numPr>
      </w:pPr>
      <w:r>
        <w:rPr>
          <w:lang w:val="sr-Latn-CS"/>
        </w:rPr>
        <w:t>Osvežava se stranica sa komentara.</w:t>
      </w:r>
    </w:p>
    <w:p w14:paraId="5E7604B6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709FA08B" w14:textId="77777777" w:rsidR="00B65855" w:rsidRDefault="005C5025">
      <w:pPr>
        <w:pStyle w:val="BodyText"/>
        <w:ind w:left="0"/>
      </w:pPr>
      <w:r>
        <w:rPr>
          <w:lang w:val="sr-Latn-CS"/>
        </w:rPr>
        <w:t>Na stranici konkretnog recepta nalazi se novi komentar..</w:t>
      </w:r>
    </w:p>
    <w:p w14:paraId="36DED9F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1E5C1705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4DEBE931" w14:textId="77777777" w:rsidR="00B65855" w:rsidRDefault="00B65855">
      <w:pPr>
        <w:pStyle w:val="BodyText"/>
        <w:ind w:left="0"/>
        <w:rPr>
          <w:lang w:val="sr-Latn-CS"/>
        </w:rPr>
      </w:pPr>
    </w:p>
    <w:p w14:paraId="6E5DD67D" w14:textId="77777777" w:rsidR="00B65855" w:rsidRDefault="005C5025">
      <w:pPr>
        <w:pStyle w:val="Heading2"/>
      </w:pPr>
      <w:bookmarkStart w:id="13" w:name="_Toc75193139"/>
      <w:r>
        <w:rPr>
          <w:lang w:val="sr-Latn-CS"/>
        </w:rPr>
        <w:t>Ocenjivanje recepta</w:t>
      </w:r>
      <w:bookmarkEnd w:id="13"/>
    </w:p>
    <w:p w14:paraId="20FA638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40C853DC" w14:textId="77777777" w:rsidR="00B65855" w:rsidRDefault="005C5025">
      <w:pPr>
        <w:pStyle w:val="BodyText"/>
        <w:ind w:left="0"/>
      </w:pPr>
      <w:r>
        <w:rPr>
          <w:lang w:val="sr-Latn-CS"/>
        </w:rPr>
        <w:t>Ocenjivanje recepta..</w:t>
      </w:r>
    </w:p>
    <w:p w14:paraId="6045EC6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lastRenderedPageBreak/>
        <w:t>Preduslovi:</w:t>
      </w:r>
    </w:p>
    <w:p w14:paraId="758AD7D9" w14:textId="77777777" w:rsidR="00B65855" w:rsidRDefault="005C5025">
      <w:pPr>
        <w:pStyle w:val="BodyText"/>
        <w:ind w:left="0"/>
      </w:pPr>
      <w:r>
        <w:rPr>
          <w:lang w:val="sr-Latn-CS"/>
        </w:rPr>
        <w:t>Korisnik je prijavljen na portal i nalazi se na stranici konkretnog recepta.</w:t>
      </w:r>
    </w:p>
    <w:p w14:paraId="6A87950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6E6CBDF3" w14:textId="77777777" w:rsidR="00B65855" w:rsidRDefault="005C5025">
      <w:pPr>
        <w:pStyle w:val="BodyText"/>
        <w:numPr>
          <w:ilvl w:val="0"/>
          <w:numId w:val="12"/>
        </w:numPr>
      </w:pPr>
      <w:r>
        <w:rPr>
          <w:lang w:val="sr-Latn-CS"/>
        </w:rPr>
        <w:t>Oceniti recept na mestu za ocenjivanje recepta.</w:t>
      </w:r>
    </w:p>
    <w:p w14:paraId="5CC00B03" w14:textId="77777777" w:rsidR="00B65855" w:rsidRDefault="005C5025">
      <w:pPr>
        <w:pStyle w:val="BodyText"/>
        <w:numPr>
          <w:ilvl w:val="0"/>
          <w:numId w:val="12"/>
        </w:numPr>
      </w:pPr>
      <w:r>
        <w:rPr>
          <w:lang w:val="sr-Latn-CS"/>
        </w:rPr>
        <w:t>Izabrati opciju za dodavanje ocena.</w:t>
      </w:r>
    </w:p>
    <w:p w14:paraId="4E73561E" w14:textId="77777777" w:rsidR="00B65855" w:rsidRDefault="005C5025">
      <w:pPr>
        <w:pStyle w:val="BodyText"/>
        <w:numPr>
          <w:ilvl w:val="0"/>
          <w:numId w:val="12"/>
        </w:numPr>
      </w:pPr>
      <w:r>
        <w:rPr>
          <w:lang w:val="sr-Latn-CS"/>
        </w:rPr>
        <w:t>Osvežava se stranica sa komentara.</w:t>
      </w:r>
    </w:p>
    <w:p w14:paraId="39BBA98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6F6421DE" w14:textId="77777777" w:rsidR="00B65855" w:rsidRDefault="005C5025">
      <w:pPr>
        <w:pStyle w:val="BodyText"/>
        <w:ind w:left="0"/>
      </w:pPr>
      <w:r>
        <w:rPr>
          <w:lang w:val="sr-Latn-CS"/>
        </w:rPr>
        <w:t>Na stranici konkretnog recepta nalazi se vaša ocena..</w:t>
      </w:r>
    </w:p>
    <w:p w14:paraId="6F7442D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5A34782F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29F393B1" w14:textId="77777777" w:rsidR="00B65855" w:rsidRDefault="00B65855">
      <w:pPr>
        <w:pStyle w:val="BodyText"/>
        <w:ind w:left="0"/>
        <w:rPr>
          <w:lang w:val="sr-Latn-CS"/>
        </w:rPr>
      </w:pPr>
    </w:p>
    <w:p w14:paraId="0075C75E" w14:textId="77777777" w:rsidR="00B65855" w:rsidRDefault="005C5025">
      <w:pPr>
        <w:pStyle w:val="Heading2"/>
      </w:pPr>
      <w:bookmarkStart w:id="14" w:name="_Toc75193140"/>
      <w:r>
        <w:rPr>
          <w:lang w:val="sr-Latn-CS"/>
        </w:rPr>
        <w:t>Sortiranje recepata</w:t>
      </w:r>
      <w:bookmarkEnd w:id="14"/>
    </w:p>
    <w:p w14:paraId="416E215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3902B9D0" w14:textId="77777777" w:rsidR="00B65855" w:rsidRDefault="005C5025">
      <w:pPr>
        <w:pStyle w:val="BodyText"/>
        <w:ind w:left="0"/>
      </w:pPr>
      <w:r>
        <w:rPr>
          <w:lang w:val="sr-Latn-CS"/>
        </w:rPr>
        <w:t>Sortiranje recepta u određeni raspored.</w:t>
      </w:r>
    </w:p>
    <w:p w14:paraId="389F3B60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4FB5B168" w14:textId="77777777" w:rsidR="00B65855" w:rsidRDefault="005C5025">
      <w:pPr>
        <w:pStyle w:val="BodyText"/>
        <w:ind w:left="0"/>
      </w:pPr>
      <w:r>
        <w:rPr>
          <w:lang w:val="sr-Latn-CS"/>
        </w:rPr>
        <w:t>Korisnik je prijavljen na portal i nala</w:t>
      </w:r>
      <w:r>
        <w:rPr>
          <w:lang w:val="sr-Latn-RS"/>
        </w:rPr>
        <w:t>zi se na stranici sa listom recepata</w:t>
      </w:r>
      <w:r>
        <w:rPr>
          <w:lang w:val="sr-Latn-CS"/>
        </w:rPr>
        <w:t>.</w:t>
      </w:r>
    </w:p>
    <w:p w14:paraId="0863D354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78AEEA3F" w14:textId="77777777" w:rsidR="00B65855" w:rsidRDefault="005C5025">
      <w:pPr>
        <w:pStyle w:val="BodyText"/>
        <w:numPr>
          <w:ilvl w:val="0"/>
          <w:numId w:val="17"/>
        </w:numPr>
      </w:pPr>
      <w:r>
        <w:rPr>
          <w:lang w:val="sr-Latn-RS"/>
        </w:rPr>
        <w:t>Izabrati opciju za odabir načina sortiranja.</w:t>
      </w:r>
    </w:p>
    <w:p w14:paraId="695D5D95" w14:textId="77777777" w:rsidR="00B65855" w:rsidRDefault="005C5025">
      <w:pPr>
        <w:pStyle w:val="BodyText"/>
        <w:numPr>
          <w:ilvl w:val="0"/>
          <w:numId w:val="17"/>
        </w:numPr>
      </w:pPr>
      <w:r>
        <w:rPr>
          <w:lang w:val="sr-Latn-RS"/>
        </w:rPr>
        <w:t>Odabrati željeno sortiranje.</w:t>
      </w:r>
    </w:p>
    <w:p w14:paraId="3DDC1025" w14:textId="77777777" w:rsidR="00B65855" w:rsidRDefault="005C5025">
      <w:pPr>
        <w:pStyle w:val="BodyText"/>
        <w:numPr>
          <w:ilvl w:val="0"/>
          <w:numId w:val="17"/>
        </w:numPr>
      </w:pPr>
      <w:r>
        <w:rPr>
          <w:lang w:val="sr-Latn-RS"/>
        </w:rPr>
        <w:t>Izabrati opciju za sortiranje.</w:t>
      </w:r>
    </w:p>
    <w:p w14:paraId="3E642E50" w14:textId="77777777" w:rsidR="00B65855" w:rsidRDefault="005C5025">
      <w:pPr>
        <w:pStyle w:val="BodyText"/>
        <w:numPr>
          <w:ilvl w:val="0"/>
          <w:numId w:val="17"/>
        </w:numPr>
      </w:pPr>
      <w:r>
        <w:rPr>
          <w:lang w:val="sr-Latn-RS"/>
        </w:rPr>
        <w:t>Stranica se osvežava.</w:t>
      </w:r>
    </w:p>
    <w:p w14:paraId="245188DB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66FC1292" w14:textId="77777777" w:rsidR="00B65855" w:rsidRDefault="005C5025">
      <w:pPr>
        <w:pStyle w:val="BodyText"/>
        <w:ind w:left="0"/>
      </w:pPr>
      <w:r>
        <w:rPr>
          <w:lang w:val="sr-Latn-RS"/>
        </w:rPr>
        <w:t>Recepti u listi su sortirani na željeni način.</w:t>
      </w:r>
    </w:p>
    <w:p w14:paraId="6F616326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0625892B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690BDA82" w14:textId="77777777" w:rsidR="00B65855" w:rsidRDefault="00B65855">
      <w:pPr>
        <w:pStyle w:val="BodyText"/>
        <w:ind w:left="0"/>
        <w:rPr>
          <w:lang w:val="sr-Latn-CS"/>
        </w:rPr>
      </w:pPr>
    </w:p>
    <w:p w14:paraId="06CAADA8" w14:textId="77777777" w:rsidR="00B65855" w:rsidRDefault="005C5025">
      <w:pPr>
        <w:pStyle w:val="Heading2"/>
      </w:pPr>
      <w:bookmarkStart w:id="15" w:name="_Toc75193141"/>
      <w:r>
        <w:rPr>
          <w:lang w:val="sr-Latn-CS"/>
        </w:rPr>
        <w:t>Filtriranje recepata</w:t>
      </w:r>
      <w:bookmarkEnd w:id="15"/>
    </w:p>
    <w:p w14:paraId="2874C63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22E62BEA" w14:textId="77777777" w:rsidR="00B65855" w:rsidRDefault="005C5025">
      <w:pPr>
        <w:pStyle w:val="BodyText"/>
        <w:ind w:left="0"/>
      </w:pPr>
      <w:r>
        <w:rPr>
          <w:lang w:val="sr-Latn-RS"/>
        </w:rPr>
        <w:t>Filtriranje recepta prema određom kriterijumu.</w:t>
      </w:r>
    </w:p>
    <w:p w14:paraId="732F7F5B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0035AD9D" w14:textId="77777777" w:rsidR="00B65855" w:rsidRDefault="005C5025">
      <w:pPr>
        <w:pStyle w:val="BodyText"/>
        <w:ind w:left="0"/>
      </w:pPr>
      <w:r>
        <w:rPr>
          <w:lang w:val="sr-Latn-CS"/>
        </w:rPr>
        <w:t>Korisnik je prijavljen na portal i nala</w:t>
      </w:r>
      <w:r>
        <w:rPr>
          <w:lang w:val="sr-Latn-RS"/>
        </w:rPr>
        <w:t>zi se na stranici sa listom recepata</w:t>
      </w:r>
      <w:r>
        <w:rPr>
          <w:lang w:val="sr-Latn-CS"/>
        </w:rPr>
        <w:t>.</w:t>
      </w:r>
    </w:p>
    <w:p w14:paraId="265214B6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35F15832" w14:textId="77777777" w:rsidR="00B65855" w:rsidRDefault="005C5025">
      <w:pPr>
        <w:pStyle w:val="BodyText"/>
        <w:numPr>
          <w:ilvl w:val="0"/>
          <w:numId w:val="5"/>
        </w:numPr>
      </w:pPr>
      <w:r>
        <w:rPr>
          <w:lang w:val="sr-Latn-RS"/>
        </w:rPr>
        <w:t>Izabrati opciju za  filtriranje (traženje) recepta.</w:t>
      </w:r>
    </w:p>
    <w:p w14:paraId="06D1425F" w14:textId="77777777" w:rsidR="00B65855" w:rsidRDefault="005C5025">
      <w:pPr>
        <w:pStyle w:val="BodyText"/>
        <w:numPr>
          <w:ilvl w:val="0"/>
          <w:numId w:val="5"/>
        </w:numPr>
      </w:pPr>
      <w:r>
        <w:rPr>
          <w:lang w:val="sr-Latn-RS"/>
        </w:rPr>
        <w:t>Unošenje kriterijuma u određeno polje ili popunjavanje svih polja sa kriterijumima.</w:t>
      </w:r>
    </w:p>
    <w:p w14:paraId="24EBDF93" w14:textId="77777777" w:rsidR="00B65855" w:rsidRDefault="005C5025">
      <w:pPr>
        <w:pStyle w:val="BodyText"/>
        <w:numPr>
          <w:ilvl w:val="0"/>
          <w:numId w:val="5"/>
        </w:numPr>
      </w:pPr>
      <w:r>
        <w:rPr>
          <w:lang w:val="sr-Latn-RS"/>
        </w:rPr>
        <w:t>Izabrati opciju za filtriranje.</w:t>
      </w:r>
    </w:p>
    <w:p w14:paraId="07ECD290" w14:textId="77777777" w:rsidR="00B65855" w:rsidRDefault="005C5025">
      <w:pPr>
        <w:pStyle w:val="BodyText"/>
        <w:numPr>
          <w:ilvl w:val="0"/>
          <w:numId w:val="5"/>
        </w:numPr>
      </w:pPr>
      <w:r>
        <w:rPr>
          <w:lang w:val="sr-Latn-RS"/>
        </w:rPr>
        <w:lastRenderedPageBreak/>
        <w:t>Stranica se osvežava.</w:t>
      </w:r>
    </w:p>
    <w:p w14:paraId="23568EB8" w14:textId="77777777" w:rsidR="00B65855" w:rsidRDefault="005C5025">
      <w:pPr>
        <w:pStyle w:val="BodyText"/>
        <w:keepNext/>
        <w:ind w:left="360"/>
      </w:pPr>
      <w:r>
        <w:rPr>
          <w:b/>
          <w:bCs/>
          <w:lang w:val="sr-Latn-CS"/>
        </w:rPr>
        <w:t>Očekivani rezultati:</w:t>
      </w:r>
    </w:p>
    <w:p w14:paraId="4AADE95B" w14:textId="77777777" w:rsidR="00B65855" w:rsidRDefault="005C5025">
      <w:pPr>
        <w:pStyle w:val="BodyText"/>
        <w:ind w:left="360"/>
      </w:pPr>
      <w:r>
        <w:rPr>
          <w:lang w:val="sr-Latn-RS"/>
        </w:rPr>
        <w:t>Recepti u listi su sfiltrirani prema kriterijumu.</w:t>
      </w:r>
    </w:p>
    <w:p w14:paraId="0CDE30F6" w14:textId="77777777" w:rsidR="00B65855" w:rsidRDefault="005C5025">
      <w:pPr>
        <w:pStyle w:val="BodyText"/>
        <w:keepNext/>
        <w:ind w:left="360"/>
      </w:pPr>
      <w:r>
        <w:rPr>
          <w:b/>
          <w:bCs/>
          <w:lang w:val="sr-Latn-CS"/>
        </w:rPr>
        <w:t>Napomene:</w:t>
      </w:r>
    </w:p>
    <w:p w14:paraId="43090C3B" w14:textId="77777777" w:rsidR="00B65855" w:rsidRDefault="005C5025">
      <w:pPr>
        <w:pStyle w:val="BodyText"/>
        <w:ind w:left="360"/>
        <w:rPr>
          <w:lang w:val="sr-Latn-CS"/>
        </w:rPr>
      </w:pPr>
      <w:r>
        <w:rPr>
          <w:lang w:val="sr-Latn-CS"/>
        </w:rPr>
        <w:t>Nema.</w:t>
      </w:r>
    </w:p>
    <w:p w14:paraId="4D271C7C" w14:textId="77777777" w:rsidR="00F51BB9" w:rsidRDefault="00F51BB9">
      <w:pPr>
        <w:pStyle w:val="BodyText"/>
        <w:ind w:left="360"/>
      </w:pPr>
    </w:p>
    <w:p w14:paraId="707C8DD9" w14:textId="77777777" w:rsidR="00B65855" w:rsidRDefault="005C5025">
      <w:pPr>
        <w:pStyle w:val="Heading2"/>
      </w:pPr>
      <w:bookmarkStart w:id="16" w:name="_Toc75193142"/>
      <w:r>
        <w:rPr>
          <w:lang w:val="sr-Latn-CS"/>
        </w:rPr>
        <w:t>Validacija recepta</w:t>
      </w:r>
      <w:bookmarkEnd w:id="16"/>
    </w:p>
    <w:p w14:paraId="755A9EA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3084C721" w14:textId="77777777" w:rsidR="00B65855" w:rsidRDefault="005C5025">
      <w:pPr>
        <w:pStyle w:val="BodyText"/>
        <w:ind w:left="0"/>
      </w:pPr>
      <w:r>
        <w:rPr>
          <w:lang w:val="sr-Latn-RS"/>
        </w:rPr>
        <w:t>Validacija novo dodatog recepta</w:t>
      </w:r>
      <w:r>
        <w:rPr>
          <w:lang w:val="sr-Latn-CS"/>
        </w:rPr>
        <w:t>.</w:t>
      </w:r>
    </w:p>
    <w:p w14:paraId="70D816D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2CF094B0" w14:textId="77777777" w:rsidR="00B65855" w:rsidRDefault="005C5025">
      <w:pPr>
        <w:pStyle w:val="BodyText"/>
        <w:ind w:left="0"/>
      </w:pPr>
      <w:r>
        <w:rPr>
          <w:lang w:val="sr-Latn-CS"/>
        </w:rPr>
        <w:t xml:space="preserve">Korisnik je prijavljen na portal kao </w:t>
      </w:r>
      <w:r>
        <w:rPr>
          <w:lang w:val="sr-Latn-RS"/>
        </w:rPr>
        <w:t>privilegovani korisnik i nalazi se na stranici sa listom recepata</w:t>
      </w:r>
      <w:r>
        <w:rPr>
          <w:lang w:val="sr-Latn-CS"/>
        </w:rPr>
        <w:t>.</w:t>
      </w:r>
    </w:p>
    <w:p w14:paraId="2484FD7B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1CFD0D7C" w14:textId="15B59FA8" w:rsidR="00B65855" w:rsidRPr="00B51D31" w:rsidRDefault="005C5025">
      <w:pPr>
        <w:pStyle w:val="BodyText"/>
        <w:numPr>
          <w:ilvl w:val="0"/>
          <w:numId w:val="16"/>
        </w:numPr>
      </w:pPr>
      <w:r>
        <w:rPr>
          <w:lang w:val="sr-Latn-CS"/>
        </w:rPr>
        <w:t xml:space="preserve">Izabrati </w:t>
      </w:r>
      <w:r w:rsidR="00B51D31">
        <w:rPr>
          <w:lang w:val="sr-Latn-CS"/>
        </w:rPr>
        <w:t>stranicu za validaciju novih recepata</w:t>
      </w:r>
      <w:r>
        <w:rPr>
          <w:lang w:val="sr-Latn-RS"/>
        </w:rPr>
        <w:t>.</w:t>
      </w:r>
    </w:p>
    <w:p w14:paraId="13CEE70E" w14:textId="35ADBE9D" w:rsidR="00B51D31" w:rsidRDefault="00B51D31">
      <w:pPr>
        <w:pStyle w:val="BodyText"/>
        <w:numPr>
          <w:ilvl w:val="0"/>
          <w:numId w:val="16"/>
        </w:numPr>
      </w:pPr>
      <w:proofErr w:type="spellStart"/>
      <w:r>
        <w:t>Recept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, </w:t>
      </w:r>
      <w:proofErr w:type="spellStart"/>
      <w:r>
        <w:t>validiratii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obrisati</w:t>
      </w:r>
      <w:proofErr w:type="spellEnd"/>
      <w:r>
        <w:t>.</w:t>
      </w:r>
    </w:p>
    <w:p w14:paraId="32FB118F" w14:textId="7977482C" w:rsidR="00B65855" w:rsidRDefault="005C5025">
      <w:pPr>
        <w:pStyle w:val="BodyText"/>
        <w:numPr>
          <w:ilvl w:val="0"/>
          <w:numId w:val="16"/>
        </w:numPr>
      </w:pPr>
      <w:r>
        <w:rPr>
          <w:lang w:val="sr-Latn-RS"/>
        </w:rPr>
        <w:t>Stranica se osvežava.</w:t>
      </w:r>
    </w:p>
    <w:p w14:paraId="3981FE9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4B118010" w14:textId="77777777" w:rsidR="00B65855" w:rsidRDefault="005C5025">
      <w:pPr>
        <w:pStyle w:val="BodyText"/>
        <w:ind w:left="0"/>
      </w:pPr>
      <w:r>
        <w:rPr>
          <w:lang w:val="sr-Latn-CS"/>
        </w:rPr>
        <w:t xml:space="preserve">Ako je </w:t>
      </w:r>
      <w:r>
        <w:rPr>
          <w:lang w:val="sr-Latn-RS"/>
        </w:rPr>
        <w:t>recept validan dodaje se u listu recepata</w:t>
      </w:r>
      <w:r>
        <w:rPr>
          <w:lang w:val="sr-Latn-CS"/>
        </w:rPr>
        <w:t>.</w:t>
      </w:r>
    </w:p>
    <w:p w14:paraId="796AB409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0D89AF64" w14:textId="77777777" w:rsidR="00B65855" w:rsidRDefault="005C5025">
      <w:pPr>
        <w:pStyle w:val="BodyText"/>
        <w:ind w:left="0"/>
        <w:rPr>
          <w:lang w:val="sr-Latn-RS"/>
        </w:rPr>
      </w:pPr>
      <w:r>
        <w:rPr>
          <w:lang w:val="sr-Latn-RS"/>
        </w:rPr>
        <w:t>Nema.</w:t>
      </w:r>
    </w:p>
    <w:p w14:paraId="6670C24D" w14:textId="401C99A2" w:rsidR="00B65855" w:rsidRDefault="00985C28">
      <w:pPr>
        <w:pStyle w:val="Heading2"/>
      </w:pPr>
      <w:bookmarkStart w:id="17" w:name="_Toc75193143"/>
      <w:r>
        <w:rPr>
          <w:lang w:val="sr-Latn-CS"/>
        </w:rPr>
        <w:t>Čuvanje recepta</w:t>
      </w:r>
      <w:bookmarkEnd w:id="17"/>
    </w:p>
    <w:p w14:paraId="0EDAFAE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1D7940F" w14:textId="4F775E7D" w:rsidR="00B65855" w:rsidRPr="00985C28" w:rsidRDefault="00985C28" w:rsidP="00985C28">
      <w:pPr>
        <w:pStyle w:val="BodyText"/>
        <w:ind w:left="0"/>
        <w:rPr>
          <w:lang w:val="sr-Latn-CS"/>
        </w:rPr>
      </w:pPr>
      <w:r>
        <w:rPr>
          <w:lang w:val="sr-Latn-CS"/>
        </w:rPr>
        <w:t>Čuvanje recepata radi kasnijeg pregleda.</w:t>
      </w:r>
    </w:p>
    <w:p w14:paraId="4657C2C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2FD79F57" w14:textId="77B9DD89" w:rsidR="00B65855" w:rsidRDefault="005C5025">
      <w:pPr>
        <w:pStyle w:val="BodyText"/>
        <w:ind w:left="0"/>
      </w:pPr>
      <w:r>
        <w:rPr>
          <w:lang w:val="sr-Latn-CS"/>
        </w:rPr>
        <w:t>Korisnik je prijavljen na portal</w:t>
      </w:r>
      <w:r>
        <w:rPr>
          <w:lang w:val="sr-Latn-RS"/>
        </w:rPr>
        <w:t xml:space="preserve"> i nalazi se na stranici konkretnog recepta..</w:t>
      </w:r>
    </w:p>
    <w:p w14:paraId="7E0897A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2AAFEE91" w14:textId="35ABF157" w:rsidR="00B65855" w:rsidRDefault="005C5025">
      <w:pPr>
        <w:pStyle w:val="BodyText"/>
        <w:numPr>
          <w:ilvl w:val="0"/>
          <w:numId w:val="19"/>
        </w:numPr>
      </w:pPr>
      <w:r>
        <w:rPr>
          <w:lang w:val="sr-Latn-CS"/>
        </w:rPr>
        <w:t xml:space="preserve">Izabrati opciju za </w:t>
      </w:r>
      <w:r w:rsidR="00985C28">
        <w:rPr>
          <w:lang w:val="sr-Latn-RS"/>
        </w:rPr>
        <w:t>čuvanje određenog recepta</w:t>
      </w:r>
      <w:r w:rsidR="00D206D7">
        <w:rPr>
          <w:lang w:val="sr-Latn-RS"/>
        </w:rPr>
        <w:t>.</w:t>
      </w:r>
    </w:p>
    <w:p w14:paraId="3A5FE9FF" w14:textId="414EBAF0" w:rsidR="00B65855" w:rsidRPr="00985C28" w:rsidRDefault="00985C28">
      <w:pPr>
        <w:pStyle w:val="BodyText"/>
        <w:numPr>
          <w:ilvl w:val="0"/>
          <w:numId w:val="19"/>
        </w:numPr>
      </w:pPr>
      <w:r>
        <w:rPr>
          <w:lang w:val="sr-Latn-RS"/>
        </w:rPr>
        <w:t>Recept sačuvan</w:t>
      </w:r>
      <w:r w:rsidR="005C5025">
        <w:rPr>
          <w:lang w:val="sr-Latn-RS"/>
        </w:rPr>
        <w:t>.</w:t>
      </w:r>
    </w:p>
    <w:p w14:paraId="046666DA" w14:textId="34A5166E" w:rsidR="00985C28" w:rsidRDefault="00985C28">
      <w:pPr>
        <w:pStyle w:val="BodyText"/>
        <w:numPr>
          <w:ilvl w:val="0"/>
          <w:numId w:val="19"/>
        </w:numPr>
      </w:pPr>
      <w:r>
        <w:rPr>
          <w:lang w:val="sr-Latn-RS"/>
        </w:rPr>
        <w:t>Pregled sačuvanih recepta.</w:t>
      </w:r>
    </w:p>
    <w:p w14:paraId="0CA0B3C1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0C1CBDF8" w14:textId="4F334925" w:rsidR="00B65855" w:rsidRDefault="006B3BCF">
      <w:pPr>
        <w:pStyle w:val="BodyText"/>
        <w:ind w:left="0"/>
      </w:pPr>
      <w:r>
        <w:rPr>
          <w:lang w:val="sr-Latn-RS"/>
        </w:rPr>
        <w:t>Recept je sačuvan za korisnika</w:t>
      </w:r>
      <w:r w:rsidR="005C5025">
        <w:rPr>
          <w:lang w:val="sr-Latn-RS"/>
        </w:rPr>
        <w:t>.</w:t>
      </w:r>
    </w:p>
    <w:p w14:paraId="45B0982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22CAE252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5C5933D0" w14:textId="77777777" w:rsidR="00B65855" w:rsidRDefault="005C5025">
      <w:pPr>
        <w:pStyle w:val="Heading2"/>
      </w:pPr>
      <w:bookmarkStart w:id="18" w:name="_Toc75193144"/>
      <w:r>
        <w:rPr>
          <w:lang w:val="sr-Latn-RS"/>
        </w:rPr>
        <w:t>Filtriranje na osnovu frižidera</w:t>
      </w:r>
      <w:bookmarkEnd w:id="18"/>
    </w:p>
    <w:p w14:paraId="65258C1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6C7C9D9B" w14:textId="52E2C844" w:rsidR="00B65855" w:rsidRDefault="0054557C">
      <w:pPr>
        <w:pStyle w:val="BodyText"/>
        <w:ind w:left="0"/>
      </w:pPr>
      <w:proofErr w:type="spellStart"/>
      <w:r>
        <w:t>Filtriranje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frižidera</w:t>
      </w:r>
      <w:proofErr w:type="spellEnd"/>
      <w:r>
        <w:t>.</w:t>
      </w:r>
    </w:p>
    <w:p w14:paraId="03B72D30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lastRenderedPageBreak/>
        <w:t>Preduslovi:</w:t>
      </w:r>
    </w:p>
    <w:p w14:paraId="254D30E1" w14:textId="77777777" w:rsidR="00B65855" w:rsidRPr="00214076" w:rsidRDefault="00214076" w:rsidP="00214076">
      <w:pPr>
        <w:pStyle w:val="BodyText"/>
        <w:ind w:left="0"/>
      </w:pPr>
      <w:r>
        <w:rPr>
          <w:lang w:val="sr-Latn-CS"/>
        </w:rPr>
        <w:t>Korisnik je prijavljen na portal i nala</w:t>
      </w:r>
      <w:r>
        <w:rPr>
          <w:lang w:val="sr-Latn-RS"/>
        </w:rPr>
        <w:t>zi se na stranici sa listom recepata</w:t>
      </w:r>
      <w:r>
        <w:rPr>
          <w:lang w:val="sr-Latn-CS"/>
        </w:rPr>
        <w:t>.</w:t>
      </w:r>
    </w:p>
    <w:p w14:paraId="1D58E22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75E9F29F" w14:textId="77777777" w:rsidR="004836FF" w:rsidRDefault="004836FF" w:rsidP="00D206D7">
      <w:pPr>
        <w:pStyle w:val="BodyText"/>
        <w:numPr>
          <w:ilvl w:val="0"/>
          <w:numId w:val="34"/>
        </w:numPr>
        <w:ind w:left="360"/>
      </w:pPr>
      <w:r>
        <w:rPr>
          <w:lang w:val="sr-Latn-CS"/>
        </w:rPr>
        <w:t xml:space="preserve">Izabrati opciju za </w:t>
      </w:r>
      <w:r w:rsidR="00D206D7">
        <w:rPr>
          <w:lang w:val="sr-Latn-RS"/>
        </w:rPr>
        <w:t>filtriranje na osnovu frižidera</w:t>
      </w:r>
      <w:r>
        <w:rPr>
          <w:lang w:val="sr-Latn-RS"/>
        </w:rPr>
        <w:t>.</w:t>
      </w:r>
    </w:p>
    <w:p w14:paraId="2B0DBDE4" w14:textId="77777777" w:rsidR="00B65855" w:rsidRPr="00D206D7" w:rsidRDefault="004836FF" w:rsidP="00D206D7">
      <w:pPr>
        <w:pStyle w:val="BodyText"/>
        <w:numPr>
          <w:ilvl w:val="0"/>
          <w:numId w:val="34"/>
        </w:numPr>
        <w:ind w:left="360"/>
      </w:pPr>
      <w:r>
        <w:rPr>
          <w:lang w:val="sr-Latn-RS"/>
        </w:rPr>
        <w:t>Stranica se osvežava.</w:t>
      </w:r>
    </w:p>
    <w:p w14:paraId="493A9EAE" w14:textId="77777777" w:rsidR="00D206D7" w:rsidRPr="004836FF" w:rsidRDefault="00D206D7" w:rsidP="00D206D7">
      <w:pPr>
        <w:pStyle w:val="BodyText"/>
        <w:numPr>
          <w:ilvl w:val="0"/>
          <w:numId w:val="34"/>
        </w:numPr>
        <w:ind w:left="360"/>
      </w:pPr>
      <w:r>
        <w:rPr>
          <w:lang w:val="sr-Latn-RS"/>
        </w:rPr>
        <w:t>Prikazuje se lista recepta kompatibilna sa frižiderom.</w:t>
      </w:r>
    </w:p>
    <w:p w14:paraId="68E664A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69B06D00" w14:textId="77777777" w:rsidR="00B65855" w:rsidRPr="00D206D7" w:rsidRDefault="00D206D7" w:rsidP="00D206D7">
      <w:pPr>
        <w:pStyle w:val="BodyText"/>
        <w:ind w:left="0"/>
      </w:pPr>
      <w:r>
        <w:rPr>
          <w:lang w:val="sr-Latn-RS"/>
        </w:rPr>
        <w:t>Lista recepta kompatibilna sa frižiderom.</w:t>
      </w:r>
    </w:p>
    <w:p w14:paraId="30528F6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6A53A280" w14:textId="77777777" w:rsidR="00B65855" w:rsidRDefault="005C502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58E0B07" w14:textId="77777777" w:rsidR="00F51BB9" w:rsidRDefault="00F51BB9">
      <w:pPr>
        <w:pStyle w:val="BodyText"/>
        <w:ind w:left="0"/>
      </w:pPr>
    </w:p>
    <w:p w14:paraId="5549CF0D" w14:textId="77777777" w:rsidR="00B65855" w:rsidRPr="00214076" w:rsidRDefault="00214076">
      <w:pPr>
        <w:pStyle w:val="Heading2"/>
      </w:pPr>
      <w:bookmarkStart w:id="19" w:name="_Toc75193145"/>
      <w:r w:rsidRPr="00214076">
        <w:rPr>
          <w:lang w:val="sr-Latn-CS"/>
        </w:rPr>
        <w:t>D</w:t>
      </w:r>
      <w:r>
        <w:rPr>
          <w:lang w:val="sr-Latn-CS"/>
        </w:rPr>
        <w:t>odavanje privilegije korisnicima</w:t>
      </w:r>
      <w:bookmarkEnd w:id="19"/>
    </w:p>
    <w:p w14:paraId="0B9918D1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B59BD68" w14:textId="77777777" w:rsidR="00B65855" w:rsidRDefault="005C5025">
      <w:pPr>
        <w:pStyle w:val="BodyText"/>
        <w:ind w:left="0"/>
      </w:pPr>
      <w:r>
        <w:rPr>
          <w:lang w:val="sr-Latn-CS"/>
        </w:rPr>
        <w:t>Proveriti postupak</w:t>
      </w:r>
      <w:r w:rsidR="00214076">
        <w:rPr>
          <w:lang w:val="sr-Latn-CS"/>
        </w:rPr>
        <w:t xml:space="preserve"> dodavanja privilegije korisnicima</w:t>
      </w:r>
      <w:r>
        <w:rPr>
          <w:lang w:val="sr-Latn-CS"/>
        </w:rPr>
        <w:t>.</w:t>
      </w:r>
    </w:p>
    <w:p w14:paraId="0CC3EA1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52F84DBE" w14:textId="77777777" w:rsidR="00B65855" w:rsidRDefault="00F51BB9">
      <w:pPr>
        <w:pStyle w:val="BodyText"/>
        <w:ind w:left="0"/>
      </w:pPr>
      <w:r>
        <w:rPr>
          <w:lang w:val="sr-Latn-CS"/>
        </w:rPr>
        <w:t>Samo administrator moze dodeliti privilegiju.</w:t>
      </w:r>
    </w:p>
    <w:p w14:paraId="1ACB669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082C60CB" w14:textId="44D0BC88" w:rsidR="00B65855" w:rsidRPr="009A488F" w:rsidRDefault="009A488F">
      <w:pPr>
        <w:pStyle w:val="BodyText"/>
        <w:numPr>
          <w:ilvl w:val="0"/>
          <w:numId w:val="7"/>
        </w:numPr>
      </w:pPr>
      <w:r>
        <w:rPr>
          <w:lang w:val="sr-Latn-CS"/>
        </w:rPr>
        <w:t>Ući u stranicu za dodavanje privilegija.</w:t>
      </w:r>
    </w:p>
    <w:p w14:paraId="16DD80F4" w14:textId="1F3EAF4A" w:rsidR="009A488F" w:rsidRDefault="009A488F">
      <w:pPr>
        <w:pStyle w:val="BodyText"/>
        <w:numPr>
          <w:ilvl w:val="0"/>
          <w:numId w:val="7"/>
        </w:numPr>
      </w:pPr>
      <w:r>
        <w:rPr>
          <w:lang w:val="sr-Latn-CS"/>
        </w:rPr>
        <w:t>Uneti username korisnika.</w:t>
      </w:r>
    </w:p>
    <w:p w14:paraId="2989F15D" w14:textId="77777777" w:rsidR="00B65855" w:rsidRDefault="00D206D7">
      <w:pPr>
        <w:pStyle w:val="BodyText"/>
        <w:numPr>
          <w:ilvl w:val="0"/>
          <w:numId w:val="7"/>
        </w:numPr>
      </w:pPr>
      <w:r>
        <w:rPr>
          <w:lang w:val="sr-Latn-CS"/>
        </w:rPr>
        <w:t>Izabrati opciju dodavanja privilegije korisniku</w:t>
      </w:r>
    </w:p>
    <w:p w14:paraId="2BFD374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2C3F7FDB" w14:textId="77777777" w:rsidR="00B65855" w:rsidRDefault="00214076">
      <w:pPr>
        <w:pStyle w:val="BodyText"/>
        <w:ind w:left="0"/>
      </w:pPr>
      <w:r>
        <w:rPr>
          <w:lang w:val="sr-Latn-CS"/>
        </w:rPr>
        <w:t>Prijavljeni korisnik postaje korisnik sa privilegijama.</w:t>
      </w:r>
    </w:p>
    <w:p w14:paraId="1B18CA34" w14:textId="77777777" w:rsidR="00B65855" w:rsidRDefault="005C502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111F7F9" w14:textId="77777777" w:rsidR="00F51BB9" w:rsidRDefault="00F51BB9" w:rsidP="00F51BB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962BF15" w14:textId="77777777" w:rsidR="00F51BB9" w:rsidRPr="00F51BB9" w:rsidRDefault="00F51BB9" w:rsidP="00F51BB9">
      <w:pPr>
        <w:pStyle w:val="BodyText"/>
        <w:ind w:left="0"/>
        <w:rPr>
          <w:lang w:val="sr-Latn-CS"/>
        </w:rPr>
      </w:pPr>
    </w:p>
    <w:p w14:paraId="6C49683C" w14:textId="2BAED31C" w:rsidR="00B65855" w:rsidRDefault="009A488F">
      <w:pPr>
        <w:pStyle w:val="Heading2"/>
      </w:pPr>
      <w:bookmarkStart w:id="20" w:name="_Toc75193146"/>
      <w:r>
        <w:rPr>
          <w:lang w:val="sr-Latn-CS"/>
        </w:rPr>
        <w:t>Dodavanje namirnica u bazu podataka</w:t>
      </w:r>
      <w:bookmarkEnd w:id="20"/>
    </w:p>
    <w:p w14:paraId="5730BD4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3DB4EC1" w14:textId="5E766334" w:rsidR="00B65855" w:rsidRDefault="00D95EAC">
      <w:pPr>
        <w:pStyle w:val="BodyText"/>
        <w:ind w:left="0"/>
      </w:pPr>
      <w:r>
        <w:rPr>
          <w:lang w:val="sr-Latn-CS"/>
        </w:rPr>
        <w:t>Admin dodaje namirnice u bazu podataka.</w:t>
      </w:r>
    </w:p>
    <w:p w14:paraId="0F68E76E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46832BF8" w14:textId="64548FC5" w:rsidR="00B65855" w:rsidRDefault="00D95EAC">
      <w:pPr>
        <w:pStyle w:val="BodyText"/>
        <w:ind w:left="0"/>
      </w:pPr>
      <w:r>
        <w:rPr>
          <w:lang w:val="sr-Latn-CS"/>
        </w:rPr>
        <w:t>Korisnik je adnim.</w:t>
      </w:r>
    </w:p>
    <w:p w14:paraId="313AAE19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3335C93A" w14:textId="3D0C5B75" w:rsidR="00B65855" w:rsidRDefault="00D95EAC" w:rsidP="00F51BB9">
      <w:pPr>
        <w:pStyle w:val="BodyText"/>
        <w:numPr>
          <w:ilvl w:val="0"/>
          <w:numId w:val="35"/>
        </w:numPr>
        <w:ind w:left="360"/>
      </w:pPr>
      <w:r>
        <w:rPr>
          <w:lang w:val="sr-Latn-CS"/>
        </w:rPr>
        <w:t>Ući u stranicu za dodavanje namirnica.</w:t>
      </w:r>
    </w:p>
    <w:p w14:paraId="28DACDC6" w14:textId="2BD9B422" w:rsidR="00D95EAC" w:rsidRDefault="00F51BB9" w:rsidP="00D95EAC">
      <w:pPr>
        <w:pStyle w:val="BodyText"/>
        <w:numPr>
          <w:ilvl w:val="0"/>
          <w:numId w:val="35"/>
        </w:numPr>
        <w:ind w:left="360"/>
      </w:pPr>
      <w:r>
        <w:rPr>
          <w:lang w:val="sr-Latn-CS"/>
        </w:rPr>
        <w:t>I</w:t>
      </w:r>
      <w:r w:rsidR="00D95EAC">
        <w:rPr>
          <w:lang w:val="sr-Latn-CS"/>
        </w:rPr>
        <w:t>zabrati opcije za novu namirnicu</w:t>
      </w:r>
      <w:r w:rsidR="00D95EAC">
        <w:t>.</w:t>
      </w:r>
    </w:p>
    <w:p w14:paraId="59E05032" w14:textId="3137714E" w:rsidR="00D95EAC" w:rsidRDefault="00D95EAC" w:rsidP="00D95EAC">
      <w:pPr>
        <w:pStyle w:val="BodyText"/>
        <w:numPr>
          <w:ilvl w:val="0"/>
          <w:numId w:val="35"/>
        </w:numPr>
        <w:ind w:left="360"/>
      </w:pPr>
      <w:proofErr w:type="spellStart"/>
      <w:r>
        <w:t>Izabrati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>.</w:t>
      </w:r>
    </w:p>
    <w:p w14:paraId="0604D07C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lastRenderedPageBreak/>
        <w:t>Očekivani rezultati:</w:t>
      </w:r>
    </w:p>
    <w:p w14:paraId="01BED6CE" w14:textId="35227A45" w:rsidR="00B65855" w:rsidRDefault="00D95EAC">
      <w:pPr>
        <w:pStyle w:val="BodyText"/>
        <w:ind w:left="0"/>
      </w:pPr>
      <w:r>
        <w:rPr>
          <w:lang w:val="sr-Latn-CS"/>
        </w:rPr>
        <w:t>Namirnica je dodata.</w:t>
      </w:r>
    </w:p>
    <w:p w14:paraId="11434154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6FD9F98C" w14:textId="4CE2ECD5" w:rsidR="00B65855" w:rsidRPr="00D95EAC" w:rsidRDefault="005C502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rad </w:t>
      </w:r>
      <w:r w:rsidR="00D95EAC">
        <w:rPr>
          <w:lang w:val="sr-Latn-CS"/>
        </w:rPr>
        <w:t>dodavanje namirnice koja već postoji.</w:t>
      </w:r>
    </w:p>
    <w:p w14:paraId="184763A0" w14:textId="77777777" w:rsidR="00B65855" w:rsidRDefault="00B65855">
      <w:pPr>
        <w:pStyle w:val="BodyText"/>
        <w:ind w:left="0"/>
        <w:rPr>
          <w:lang w:val="sr-Latn-CS"/>
        </w:rPr>
      </w:pPr>
    </w:p>
    <w:p w14:paraId="05C5BD08" w14:textId="77777777" w:rsidR="00B65855" w:rsidRDefault="005C5025">
      <w:pPr>
        <w:pStyle w:val="Heading2"/>
      </w:pPr>
      <w:bookmarkStart w:id="21" w:name="_Toc75193147"/>
      <w:r>
        <w:rPr>
          <w:lang w:val="sr-Latn-CS"/>
        </w:rPr>
        <w:t>Performanse pristupa osnovnoj stranici</w:t>
      </w:r>
      <w:bookmarkEnd w:id="21"/>
    </w:p>
    <w:p w14:paraId="0DF18F76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7195426" w14:textId="77777777" w:rsidR="00B65855" w:rsidRDefault="005C5025">
      <w:pPr>
        <w:pStyle w:val="BodyText"/>
        <w:ind w:left="0"/>
      </w:pPr>
      <w:r>
        <w:rPr>
          <w:lang w:val="sr-Latn-CS"/>
        </w:rPr>
        <w:t xml:space="preserve">Merenje vremena potrebnog da korisnik pristupi </w:t>
      </w:r>
      <w:r w:rsidR="00473D81">
        <w:rPr>
          <w:lang w:val="sr-Latn-CS"/>
        </w:rPr>
        <w:t xml:space="preserve">osnovnoj </w:t>
      </w:r>
      <w:r>
        <w:rPr>
          <w:lang w:val="sr-Latn-CS"/>
        </w:rPr>
        <w:t xml:space="preserve">stranici </w:t>
      </w:r>
      <w:r w:rsidR="00473D81">
        <w:rPr>
          <w:lang w:val="sr-Latn-CS" w:eastAsia="en-US"/>
        </w:rPr>
        <w:t>ReceByte.</w:t>
      </w:r>
    </w:p>
    <w:p w14:paraId="71BDE4B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1CFBE8B8" w14:textId="77777777" w:rsidR="00B65855" w:rsidRDefault="005C5025">
      <w:pPr>
        <w:pStyle w:val="BodyText"/>
        <w:ind w:left="0"/>
      </w:pPr>
      <w:r>
        <w:rPr>
          <w:lang w:val="sr-Latn-CS"/>
        </w:rPr>
        <w:t>Nema.</w:t>
      </w:r>
    </w:p>
    <w:p w14:paraId="071BA32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4A4ECD82" w14:textId="77777777" w:rsidR="00B65855" w:rsidRDefault="005C5025">
      <w:pPr>
        <w:pStyle w:val="BodyText"/>
        <w:numPr>
          <w:ilvl w:val="0"/>
          <w:numId w:val="27"/>
        </w:numPr>
      </w:pPr>
      <w:r>
        <w:rPr>
          <w:lang w:val="sr-Latn-CS"/>
        </w:rPr>
        <w:t xml:space="preserve">Izabrati prikaz </w:t>
      </w:r>
      <w:r w:rsidR="00473D81">
        <w:rPr>
          <w:lang w:val="sr-Latn-CS" w:eastAsia="en-US"/>
        </w:rPr>
        <w:t>osnovne stranice.</w:t>
      </w:r>
    </w:p>
    <w:p w14:paraId="4C2ED2DC" w14:textId="77777777" w:rsidR="00B65855" w:rsidRDefault="005C5025">
      <w:pPr>
        <w:pStyle w:val="BodyText"/>
        <w:numPr>
          <w:ilvl w:val="0"/>
          <w:numId w:val="27"/>
        </w:numPr>
      </w:pPr>
      <w:r>
        <w:rPr>
          <w:lang w:val="sr-Latn-CS"/>
        </w:rPr>
        <w:t>Izmeriti vreme potrebno za pristup podacima.</w:t>
      </w:r>
    </w:p>
    <w:p w14:paraId="3B5C2B9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5A005E39" w14:textId="77777777" w:rsidR="00B65855" w:rsidRDefault="005C5025">
      <w:pPr>
        <w:pStyle w:val="BodyText"/>
        <w:ind w:left="0"/>
      </w:pPr>
      <w:r>
        <w:rPr>
          <w:lang w:val="sr-Latn-CS"/>
        </w:rPr>
        <w:t>Vreme potrebno za prijavljivanje na sistem ne prelazi 5 sekundi.</w:t>
      </w:r>
    </w:p>
    <w:p w14:paraId="5B2B96E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32493932" w14:textId="77777777" w:rsidR="00B65855" w:rsidRDefault="005C5025">
      <w:pPr>
        <w:pStyle w:val="BodyText"/>
        <w:ind w:left="0"/>
      </w:pPr>
      <w:r>
        <w:rPr>
          <w:lang w:val="sr-Latn-CS"/>
        </w:rPr>
        <w:t>Proveriti rad testa za sledeće slučajeve:</w:t>
      </w:r>
    </w:p>
    <w:p w14:paraId="3E23F0C1" w14:textId="77777777" w:rsidR="00B65855" w:rsidRDefault="005C5025">
      <w:pPr>
        <w:pStyle w:val="BodyText"/>
        <w:keepLines w:val="0"/>
        <w:widowControl/>
        <w:numPr>
          <w:ilvl w:val="0"/>
          <w:numId w:val="6"/>
        </w:numPr>
        <w:spacing w:line="240" w:lineRule="auto"/>
      </w:pPr>
      <w:r>
        <w:rPr>
          <w:lang w:val="sr-Latn-CS"/>
        </w:rPr>
        <w:t>Pokrenuti test istovremeno na 100 računara.</w:t>
      </w:r>
    </w:p>
    <w:p w14:paraId="03D801CC" w14:textId="77777777" w:rsidR="00B65855" w:rsidRDefault="005C5025">
      <w:pPr>
        <w:pStyle w:val="BodyText"/>
        <w:keepLines w:val="0"/>
        <w:widowControl/>
        <w:numPr>
          <w:ilvl w:val="0"/>
          <w:numId w:val="6"/>
        </w:numPr>
        <w:spacing w:line="240" w:lineRule="auto"/>
      </w:pPr>
      <w:r>
        <w:rPr>
          <w:lang w:val="sr-Latn-CS"/>
        </w:rPr>
        <w:t>Pokrenuti test kada je zauzetost hard diska 90%.</w:t>
      </w:r>
    </w:p>
    <w:p w14:paraId="10C98EE2" w14:textId="77777777" w:rsidR="00B65855" w:rsidRDefault="005C5025">
      <w:pPr>
        <w:pStyle w:val="BodyText"/>
        <w:ind w:left="0"/>
      </w:pPr>
      <w:r>
        <w:rPr>
          <w:lang w:val="sr-Latn-CS"/>
        </w:rPr>
        <w:t>Test izvesti ponoviti nekoliko puta za svaki od slučajeva.</w:t>
      </w:r>
    </w:p>
    <w:p w14:paraId="1F7B282E" w14:textId="77777777" w:rsidR="00B65855" w:rsidRDefault="00B65855">
      <w:pPr>
        <w:pStyle w:val="BodyText"/>
        <w:ind w:left="0"/>
        <w:rPr>
          <w:lang w:val="sr-Latn-CS"/>
        </w:rPr>
      </w:pPr>
    </w:p>
    <w:p w14:paraId="52C12967" w14:textId="305EF55B" w:rsidR="00B65855" w:rsidRPr="00FF7472" w:rsidRDefault="005C5025">
      <w:pPr>
        <w:pStyle w:val="Heading2"/>
      </w:pPr>
      <w:bookmarkStart w:id="22" w:name="_Toc75193148"/>
      <w:r w:rsidRPr="00FF7472">
        <w:rPr>
          <w:lang w:val="sr-Latn-CS"/>
        </w:rPr>
        <w:t xml:space="preserve">Performanse </w:t>
      </w:r>
      <w:r w:rsidR="00FF7472" w:rsidRPr="00FF7472">
        <w:rPr>
          <w:lang w:val="sr-Latn-CS"/>
        </w:rPr>
        <w:t>dodavanja slike recepta</w:t>
      </w:r>
      <w:bookmarkEnd w:id="22"/>
    </w:p>
    <w:p w14:paraId="575E333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53DF231D" w14:textId="71DDE0A0" w:rsidR="00B65855" w:rsidRDefault="005C5025">
      <w:pPr>
        <w:pStyle w:val="BodyText"/>
        <w:ind w:left="0"/>
      </w:pPr>
      <w:r>
        <w:rPr>
          <w:lang w:val="sr-Latn-CS"/>
        </w:rPr>
        <w:t xml:space="preserve">Merenje vremena potrebnog da korisnik </w:t>
      </w:r>
      <w:r w:rsidR="00FF7472">
        <w:rPr>
          <w:lang w:val="sr-Latn-CS"/>
        </w:rPr>
        <w:t>uploaduje sliku recepta.</w:t>
      </w:r>
    </w:p>
    <w:p w14:paraId="3252E57B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313A6046" w14:textId="1BD78294" w:rsidR="00B65855" w:rsidRDefault="00FF7472">
      <w:pPr>
        <w:pStyle w:val="BodyText"/>
        <w:ind w:left="0"/>
      </w:pPr>
      <w:r>
        <w:rPr>
          <w:lang w:val="sr-Latn-CS"/>
        </w:rPr>
        <w:t>Korisnik je prijavljen na sajtu.</w:t>
      </w:r>
    </w:p>
    <w:p w14:paraId="278C26F0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46BE7FEE" w14:textId="1C05EC4A" w:rsidR="00B65855" w:rsidRDefault="005C5025">
      <w:pPr>
        <w:pStyle w:val="BodyText"/>
        <w:numPr>
          <w:ilvl w:val="0"/>
          <w:numId w:val="21"/>
        </w:numPr>
      </w:pPr>
      <w:r>
        <w:rPr>
          <w:lang w:val="sr-Latn-CS"/>
        </w:rPr>
        <w:t xml:space="preserve">Pokrenuti Test slučaj </w:t>
      </w:r>
      <w:r w:rsidR="00FF7472">
        <w:rPr>
          <w:lang w:val="sr-Latn-CS"/>
        </w:rPr>
        <w:t>9</w:t>
      </w:r>
      <w:r>
        <w:rPr>
          <w:lang w:val="sr-Latn-CS"/>
        </w:rPr>
        <w:t>.</w:t>
      </w:r>
    </w:p>
    <w:p w14:paraId="153EB6E3" w14:textId="77777777" w:rsidR="00B65855" w:rsidRDefault="005C5025">
      <w:pPr>
        <w:pStyle w:val="BodyText"/>
        <w:numPr>
          <w:ilvl w:val="0"/>
          <w:numId w:val="21"/>
        </w:numPr>
      </w:pPr>
      <w:r>
        <w:rPr>
          <w:lang w:val="sr-Latn-CS"/>
        </w:rPr>
        <w:t>Izmeriti vreme potrebno za pristup podacima.</w:t>
      </w:r>
    </w:p>
    <w:p w14:paraId="21FAEBBF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3232CA97" w14:textId="27BFEDD5" w:rsidR="00B65855" w:rsidRDefault="005C5025">
      <w:pPr>
        <w:pStyle w:val="BodyText"/>
        <w:ind w:left="0"/>
      </w:pPr>
      <w:r>
        <w:rPr>
          <w:lang w:val="sr-Latn-CS"/>
        </w:rPr>
        <w:t xml:space="preserve">Vreme potrebno za </w:t>
      </w:r>
      <w:r w:rsidR="00FF7472">
        <w:rPr>
          <w:lang w:val="sr-Latn-CS"/>
        </w:rPr>
        <w:t>odre</w:t>
      </w:r>
      <w:r w:rsidR="00FF7472">
        <w:rPr>
          <w:lang w:val="sr-Latn-RS"/>
        </w:rPr>
        <w:t xml:space="preserve">đenu operaciju ne </w:t>
      </w:r>
      <w:r>
        <w:rPr>
          <w:lang w:val="sr-Latn-CS"/>
        </w:rPr>
        <w:t>prelazi 5 sekundi.</w:t>
      </w:r>
    </w:p>
    <w:p w14:paraId="6192D24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6FDAA9CC" w14:textId="4903E773" w:rsidR="00B65855" w:rsidRDefault="00FF747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2B0E029" w14:textId="0EAE94DC" w:rsidR="00B65855" w:rsidRPr="00FF7472" w:rsidRDefault="005C5025">
      <w:pPr>
        <w:pStyle w:val="Heading2"/>
      </w:pPr>
      <w:bookmarkStart w:id="23" w:name="_Toc75193149"/>
      <w:r w:rsidRPr="00FF7472">
        <w:rPr>
          <w:lang w:val="sr-Latn-CS"/>
        </w:rPr>
        <w:lastRenderedPageBreak/>
        <w:t xml:space="preserve">Performanse pristupa </w:t>
      </w:r>
      <w:r w:rsidR="00FF7472" w:rsidRPr="00FF7472">
        <w:rPr>
          <w:lang w:val="sr-Latn-CS" w:eastAsia="en-US"/>
        </w:rPr>
        <w:t>određenoj</w:t>
      </w:r>
      <w:r w:rsidRPr="00FF7472">
        <w:rPr>
          <w:lang w:val="sr-Latn-CS" w:eastAsia="en-US"/>
        </w:rPr>
        <w:t xml:space="preserve"> </w:t>
      </w:r>
      <w:r w:rsidR="00FF7472" w:rsidRPr="00FF7472">
        <w:rPr>
          <w:lang w:val="sr-Latn-CS" w:eastAsia="en-US"/>
        </w:rPr>
        <w:t>stranici</w:t>
      </w:r>
      <w:bookmarkEnd w:id="23"/>
    </w:p>
    <w:p w14:paraId="469451D9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4314BA37" w14:textId="6B05C6D1" w:rsidR="00B65855" w:rsidRDefault="005C5025">
      <w:pPr>
        <w:pStyle w:val="BodyText"/>
        <w:ind w:left="0"/>
      </w:pPr>
      <w:r>
        <w:rPr>
          <w:lang w:val="sr-Latn-CS"/>
        </w:rPr>
        <w:t xml:space="preserve">Merenje vremena potrebnog da korisnik pristupi </w:t>
      </w:r>
      <w:r w:rsidR="00FF7472">
        <w:rPr>
          <w:lang w:val="sr-Latn-CS"/>
        </w:rPr>
        <w:t xml:space="preserve">određenoj </w:t>
      </w:r>
      <w:r>
        <w:rPr>
          <w:lang w:val="sr-Latn-CS"/>
        </w:rPr>
        <w:t xml:space="preserve">stranici </w:t>
      </w:r>
      <w:r w:rsidR="00FF7472">
        <w:rPr>
          <w:lang w:val="sr-Latn-CS"/>
        </w:rPr>
        <w:t>sa nav bar-a.</w:t>
      </w:r>
    </w:p>
    <w:p w14:paraId="0D38954B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4EC41265" w14:textId="0F67CD86" w:rsidR="00B65855" w:rsidRDefault="00FF7472" w:rsidP="00FF7472">
      <w:pPr>
        <w:pStyle w:val="BodyText"/>
        <w:numPr>
          <w:ilvl w:val="0"/>
          <w:numId w:val="36"/>
        </w:numPr>
      </w:pPr>
      <w:proofErr w:type="spellStart"/>
      <w:r>
        <w:t>Izabrati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1C4440C9" w14:textId="0A5CD63F" w:rsidR="00FF7472" w:rsidRDefault="00FF7472" w:rsidP="00FF7472">
      <w:pPr>
        <w:pStyle w:val="BodyText"/>
        <w:numPr>
          <w:ilvl w:val="0"/>
          <w:numId w:val="36"/>
        </w:numPr>
      </w:pPr>
      <w:proofErr w:type="spellStart"/>
      <w:r>
        <w:t>Izmeriti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zas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</w:p>
    <w:p w14:paraId="78CFC80D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563A936E" w14:textId="1DF0BDCB" w:rsidR="00B65855" w:rsidRDefault="005C5025">
      <w:pPr>
        <w:pStyle w:val="BodyText"/>
        <w:ind w:left="0"/>
      </w:pPr>
      <w:r>
        <w:rPr>
          <w:lang w:val="sr-Latn-CS"/>
        </w:rPr>
        <w:t xml:space="preserve">Vreme potrebno za </w:t>
      </w:r>
      <w:r w:rsidR="00FF7472">
        <w:rPr>
          <w:lang w:val="sr-Latn-CS"/>
        </w:rPr>
        <w:t>pristupanje stranice web aplikacije</w:t>
      </w:r>
      <w:r>
        <w:rPr>
          <w:lang w:val="sr-Latn-CS"/>
        </w:rPr>
        <w:t xml:space="preserve"> ne prelazi 5 sekundi.</w:t>
      </w:r>
    </w:p>
    <w:p w14:paraId="2036D4C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742B0302" w14:textId="6A60A7CD" w:rsidR="00B65855" w:rsidRDefault="00FF7472">
      <w:pPr>
        <w:pStyle w:val="BodyText"/>
        <w:ind w:left="0"/>
      </w:pPr>
      <w:r>
        <w:rPr>
          <w:lang w:val="sr-Latn-CS"/>
        </w:rPr>
        <w:t>Nema.</w:t>
      </w:r>
    </w:p>
    <w:p w14:paraId="311F56BE" w14:textId="77777777" w:rsidR="00B65855" w:rsidRDefault="00B65855">
      <w:pPr>
        <w:pStyle w:val="BodyText"/>
        <w:ind w:left="0"/>
        <w:rPr>
          <w:lang w:val="sr-Latn-CS"/>
        </w:rPr>
      </w:pPr>
    </w:p>
    <w:p w14:paraId="1A4F89F9" w14:textId="77777777" w:rsidR="00B65855" w:rsidRDefault="005C5025">
      <w:pPr>
        <w:pStyle w:val="Heading2"/>
      </w:pPr>
      <w:bookmarkStart w:id="24" w:name="_Toc75193150"/>
      <w:r>
        <w:rPr>
          <w:lang w:val="sr-Latn-CS"/>
        </w:rPr>
        <w:t>Instaliranje serverske komponente sistema</w:t>
      </w:r>
      <w:bookmarkEnd w:id="24"/>
    </w:p>
    <w:p w14:paraId="786CCBD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00D56575" w14:textId="77777777" w:rsidR="00B65855" w:rsidRDefault="005C5025">
      <w:pPr>
        <w:pStyle w:val="BodyText"/>
        <w:ind w:left="0"/>
      </w:pPr>
      <w:r>
        <w:rPr>
          <w:lang w:val="sr-Latn-CS"/>
        </w:rPr>
        <w:t>Provera instalacije serverske komponente sistema.</w:t>
      </w:r>
    </w:p>
    <w:p w14:paraId="15A1E557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7EE7F80B" w14:textId="77777777" w:rsidR="00B65855" w:rsidRDefault="005C5025">
      <w:pPr>
        <w:pStyle w:val="BodyText"/>
        <w:ind w:left="0"/>
      </w:pPr>
      <w:r>
        <w:rPr>
          <w:lang w:val="sr-Latn-CS"/>
        </w:rPr>
        <w:t>Računar na kome proverava instalacija sistema treba da ne sadrži ni jednu komponentu ReceByte aplikacije.</w:t>
      </w:r>
    </w:p>
    <w:p w14:paraId="2423C79B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0BAD3C16" w14:textId="77777777" w:rsidR="00B65855" w:rsidRDefault="005C5025">
      <w:pPr>
        <w:pStyle w:val="BodyText"/>
        <w:numPr>
          <w:ilvl w:val="0"/>
          <w:numId w:val="20"/>
        </w:numPr>
      </w:pPr>
      <w:r>
        <w:rPr>
          <w:lang w:val="sr-Latn-CS"/>
        </w:rPr>
        <w:t>Pokrenuti instalaciju sistema.</w:t>
      </w:r>
    </w:p>
    <w:p w14:paraId="0FE6C301" w14:textId="77777777" w:rsidR="00B65855" w:rsidRPr="00FF7472" w:rsidRDefault="005C5025">
      <w:pPr>
        <w:pStyle w:val="BodyText"/>
        <w:numPr>
          <w:ilvl w:val="0"/>
          <w:numId w:val="20"/>
        </w:numPr>
      </w:pPr>
      <w:r w:rsidRPr="00FF7472">
        <w:rPr>
          <w:lang w:val="sr-Latn-CS"/>
        </w:rPr>
        <w:t>Izvršiti test slučajeve 2, 4, 5, 8, 15.</w:t>
      </w:r>
    </w:p>
    <w:p w14:paraId="22D3BAE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2FB52873" w14:textId="77777777" w:rsidR="00B65855" w:rsidRDefault="005C5025">
      <w:pPr>
        <w:pStyle w:val="BodyText"/>
        <w:ind w:left="0"/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53DD8E08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759EA2F8" w14:textId="77777777" w:rsidR="00B65855" w:rsidRDefault="005C5025">
      <w:pPr>
        <w:pStyle w:val="BodyText"/>
        <w:ind w:left="0"/>
      </w:pPr>
      <w:r>
        <w:rPr>
          <w:lang w:val="sr-Latn-CS"/>
        </w:rPr>
        <w:t>Proveriti rad testa za sledeće slučajeve:</w:t>
      </w:r>
    </w:p>
    <w:p w14:paraId="61DEEAAB" w14:textId="77777777" w:rsidR="00B65855" w:rsidRDefault="005C5025">
      <w:pPr>
        <w:pStyle w:val="BodyText"/>
        <w:keepLines w:val="0"/>
        <w:widowControl/>
        <w:numPr>
          <w:ilvl w:val="0"/>
          <w:numId w:val="22"/>
        </w:numPr>
        <w:spacing w:line="240" w:lineRule="auto"/>
      </w:pPr>
      <w:r>
        <w:rPr>
          <w:lang w:val="sr-Latn-CS"/>
        </w:rPr>
        <w:t>Računar Pentium IV sa operativnim sistemom Windows XP.</w:t>
      </w:r>
    </w:p>
    <w:p w14:paraId="3FDD9596" w14:textId="77777777" w:rsidR="00B65855" w:rsidRDefault="005C5025">
      <w:pPr>
        <w:pStyle w:val="BodyText"/>
        <w:keepLines w:val="0"/>
        <w:widowControl/>
        <w:numPr>
          <w:ilvl w:val="0"/>
          <w:numId w:val="22"/>
        </w:numPr>
        <w:spacing w:line="240" w:lineRule="auto"/>
      </w:pPr>
      <w:r>
        <w:rPr>
          <w:lang w:val="sr-Latn-CS"/>
        </w:rPr>
        <w:t>Računar Pentium I sa 128MB memorije sa operativnim sistemom Windows XP.</w:t>
      </w:r>
    </w:p>
    <w:p w14:paraId="32C071D0" w14:textId="77777777" w:rsidR="00B65855" w:rsidRDefault="005C5025">
      <w:pPr>
        <w:pStyle w:val="BodyText"/>
        <w:keepLines w:val="0"/>
        <w:widowControl/>
        <w:numPr>
          <w:ilvl w:val="0"/>
          <w:numId w:val="22"/>
        </w:numPr>
        <w:spacing w:line="240" w:lineRule="auto"/>
      </w:pPr>
      <w:r>
        <w:rPr>
          <w:lang w:val="sr-Latn-CS"/>
        </w:rPr>
        <w:t>Računar Pentium IV sa operativnim sistemom Linux Suse.</w:t>
      </w:r>
    </w:p>
    <w:p w14:paraId="1BDAF5A2" w14:textId="77777777" w:rsidR="00B65855" w:rsidRDefault="005C5025">
      <w:pPr>
        <w:pStyle w:val="BodyText"/>
        <w:keepLines w:val="0"/>
        <w:widowControl/>
        <w:numPr>
          <w:ilvl w:val="0"/>
          <w:numId w:val="22"/>
        </w:numPr>
        <w:spacing w:line="240" w:lineRule="auto"/>
      </w:pPr>
      <w:r>
        <w:rPr>
          <w:lang w:val="sr-Latn-CS"/>
        </w:rPr>
        <w:t>Računar Pentium I sa 128MB memorije sa operativnim sistemom Linux Suse.</w:t>
      </w:r>
    </w:p>
    <w:p w14:paraId="3A0DFCC0" w14:textId="77777777" w:rsidR="00B65855" w:rsidRDefault="00B65855">
      <w:pPr>
        <w:pStyle w:val="BodyText"/>
        <w:ind w:left="0"/>
        <w:rPr>
          <w:lang w:val="sr-Latn-CS"/>
        </w:rPr>
      </w:pPr>
    </w:p>
    <w:p w14:paraId="45A634BB" w14:textId="16449FE1" w:rsidR="00B65855" w:rsidRDefault="005C5025">
      <w:pPr>
        <w:pStyle w:val="Heading2"/>
      </w:pPr>
      <w:bookmarkStart w:id="25" w:name="_Toc75193151"/>
      <w:r>
        <w:rPr>
          <w:lang w:val="sr-Latn-CS"/>
        </w:rPr>
        <w:t xml:space="preserve">Standardizacija pristupa </w:t>
      </w:r>
      <w:r w:rsidR="00233E95">
        <w:rPr>
          <w:lang w:val="sr-Latn-CS"/>
        </w:rPr>
        <w:t>web aplikaciji</w:t>
      </w:r>
      <w:bookmarkEnd w:id="25"/>
    </w:p>
    <w:p w14:paraId="1441C1C1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39B2B818" w14:textId="7B1A924E" w:rsidR="00B65855" w:rsidRDefault="005C5025">
      <w:pPr>
        <w:pStyle w:val="BodyText"/>
        <w:ind w:left="0"/>
      </w:pPr>
      <w:r>
        <w:rPr>
          <w:lang w:val="sr-Latn-CS"/>
        </w:rPr>
        <w:t xml:space="preserve">Provera da li klijentski deo ReceByte </w:t>
      </w:r>
      <w:r w:rsidR="00233E95">
        <w:rPr>
          <w:lang w:val="sr-Latn-CS"/>
        </w:rPr>
        <w:t>aplikacije</w:t>
      </w:r>
      <w:r>
        <w:rPr>
          <w:lang w:val="sr-Latn-CS"/>
        </w:rPr>
        <w:t xml:space="preserve"> može da se koristi pomoću Web čitača: Internet Explorer 6.0, Opera 8.0 i Firefox (Mozilla).</w:t>
      </w:r>
    </w:p>
    <w:p w14:paraId="184D464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678E48FE" w14:textId="77777777" w:rsidR="00B65855" w:rsidRDefault="005C5025">
      <w:pPr>
        <w:pStyle w:val="BodyText"/>
        <w:ind w:left="0"/>
      </w:pPr>
      <w:r>
        <w:rPr>
          <w:lang w:val="sr-Latn-CS"/>
        </w:rPr>
        <w:t>Serverska komponenta aplikacije ReceByte je instalirana.</w:t>
      </w:r>
    </w:p>
    <w:p w14:paraId="5893166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lastRenderedPageBreak/>
        <w:t>Specifikacija ulaza/izlaza:</w:t>
      </w:r>
    </w:p>
    <w:p w14:paraId="1DCE8CD6" w14:textId="1B75D396" w:rsidR="00B65855" w:rsidRDefault="005C5025">
      <w:pPr>
        <w:pStyle w:val="BodyText"/>
        <w:numPr>
          <w:ilvl w:val="0"/>
          <w:numId w:val="4"/>
        </w:numPr>
      </w:pPr>
      <w:r>
        <w:rPr>
          <w:lang w:val="sr-Latn-CS"/>
        </w:rPr>
        <w:t xml:space="preserve">Pristupiti ReceByte </w:t>
      </w:r>
      <w:r w:rsidR="00233E95">
        <w:rPr>
          <w:lang w:val="sr-Latn-CS"/>
        </w:rPr>
        <w:t>web aplikaciji</w:t>
      </w:r>
      <w:r>
        <w:rPr>
          <w:lang w:val="sr-Latn-CS"/>
        </w:rPr>
        <w:t xml:space="preserve"> Web čitačem Internet Explorer 6.0 i izvršiti test slučajeve 2, 4, 5, 8, 15.</w:t>
      </w:r>
    </w:p>
    <w:p w14:paraId="17FDC26A" w14:textId="705F3991" w:rsidR="00B65855" w:rsidRDefault="005C5025">
      <w:pPr>
        <w:pStyle w:val="BodyText"/>
        <w:numPr>
          <w:ilvl w:val="0"/>
          <w:numId w:val="4"/>
        </w:numPr>
      </w:pPr>
      <w:r>
        <w:rPr>
          <w:lang w:val="sr-Latn-CS"/>
        </w:rPr>
        <w:t xml:space="preserve">Pristupiti ReceByte </w:t>
      </w:r>
      <w:r w:rsidR="00233E95">
        <w:rPr>
          <w:lang w:val="sr-Latn-CS"/>
        </w:rPr>
        <w:t>web aplikaciji</w:t>
      </w:r>
      <w:r>
        <w:rPr>
          <w:lang w:val="sr-Latn-CS"/>
        </w:rPr>
        <w:t xml:space="preserve"> Web čitačem Opera 8.0 i izvršiti test slučajeve 2, 4, 5, 8, 15.</w:t>
      </w:r>
    </w:p>
    <w:p w14:paraId="7D1819B9" w14:textId="6D75917E" w:rsidR="00B65855" w:rsidRDefault="005C5025">
      <w:pPr>
        <w:pStyle w:val="BodyText"/>
        <w:numPr>
          <w:ilvl w:val="0"/>
          <w:numId w:val="4"/>
        </w:numPr>
      </w:pPr>
      <w:r>
        <w:rPr>
          <w:lang w:val="sr-Latn-CS"/>
        </w:rPr>
        <w:t xml:space="preserve">Pristupiti ReceByte </w:t>
      </w:r>
      <w:r w:rsidR="00233E95">
        <w:rPr>
          <w:lang w:val="sr-Latn-CS"/>
        </w:rPr>
        <w:t>web aplikaciji</w:t>
      </w:r>
      <w:r>
        <w:rPr>
          <w:lang w:val="sr-Latn-CS"/>
        </w:rPr>
        <w:t xml:space="preserve"> Web čitačem Firefox (Mozilla) i izvršiti test slučajeve 2, 4, 5, 8, 15.</w:t>
      </w:r>
    </w:p>
    <w:p w14:paraId="209FB769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2A4BEB85" w14:textId="77777777" w:rsidR="00B65855" w:rsidRDefault="005C5025">
      <w:pPr>
        <w:pStyle w:val="BodyText"/>
        <w:ind w:left="0"/>
      </w:pPr>
      <w:r>
        <w:rPr>
          <w:lang w:val="sr-Latn-CS"/>
        </w:rPr>
        <w:t>Rezultati izvršavanja test slučajeva na sva tri Web čitača treba da se poklapaju.</w:t>
      </w:r>
    </w:p>
    <w:p w14:paraId="3D9725E2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7595CB23" w14:textId="6BB7E193" w:rsidR="00B65855" w:rsidRPr="008E53AE" w:rsidRDefault="005C5025" w:rsidP="008E53AE">
      <w:pPr>
        <w:pStyle w:val="BodyText"/>
        <w:keepLines w:val="0"/>
        <w:widowControl/>
        <w:spacing w:line="240" w:lineRule="auto"/>
        <w:ind w:left="0"/>
      </w:pPr>
      <w:r>
        <w:rPr>
          <w:lang w:val="sr-Latn-CS"/>
        </w:rPr>
        <w:t>Nema.</w:t>
      </w:r>
    </w:p>
    <w:p w14:paraId="0E9EEBF0" w14:textId="77777777" w:rsidR="00B65855" w:rsidRDefault="005C5025">
      <w:pPr>
        <w:pStyle w:val="Heading2"/>
      </w:pPr>
      <w:bookmarkStart w:id="26" w:name="_Toc75193152"/>
      <w:r>
        <w:rPr>
          <w:lang w:val="sr-Latn-CS"/>
        </w:rPr>
        <w:t>Stabilnost sistema</w:t>
      </w:r>
      <w:bookmarkEnd w:id="26"/>
    </w:p>
    <w:p w14:paraId="01CE1129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Opis testa:</w:t>
      </w:r>
    </w:p>
    <w:p w14:paraId="5975037F" w14:textId="77777777" w:rsidR="00B65855" w:rsidRDefault="005C5025">
      <w:pPr>
        <w:pStyle w:val="BodyText"/>
        <w:ind w:left="0"/>
      </w:pPr>
      <w:r>
        <w:rPr>
          <w:lang w:val="sr-Latn-CS"/>
        </w:rPr>
        <w:t>Provera da li sistem ReceByte radi stabilno u toku dužeg vremenskog perioda.</w:t>
      </w:r>
    </w:p>
    <w:p w14:paraId="7914026A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Preduslovi:</w:t>
      </w:r>
    </w:p>
    <w:p w14:paraId="0FADA734" w14:textId="77777777" w:rsidR="00B65855" w:rsidRDefault="005C5025">
      <w:pPr>
        <w:pStyle w:val="BodyText"/>
        <w:ind w:left="0"/>
      </w:pPr>
      <w:r>
        <w:rPr>
          <w:lang w:val="sr-Latn-CS"/>
        </w:rPr>
        <w:t>Serverska komponenta aplikacije ReceByte je instalirana.</w:t>
      </w:r>
    </w:p>
    <w:p w14:paraId="13F431C3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Specifikacija ulaza/izlaza:</w:t>
      </w:r>
    </w:p>
    <w:p w14:paraId="1A25BE57" w14:textId="77777777" w:rsidR="00B65855" w:rsidRDefault="005C5025">
      <w:pPr>
        <w:pStyle w:val="BodyText"/>
        <w:numPr>
          <w:ilvl w:val="0"/>
          <w:numId w:val="2"/>
        </w:numPr>
      </w:pPr>
      <w:r>
        <w:rPr>
          <w:lang w:val="sr-Latn-CS"/>
        </w:rPr>
        <w:t>Obavestiti zainteresovane da je sistem ReceByte dostupan i da mogu da mu pristupaju.</w:t>
      </w:r>
    </w:p>
    <w:p w14:paraId="3503C16F" w14:textId="77777777" w:rsidR="00B65855" w:rsidRDefault="005C5025">
      <w:pPr>
        <w:pStyle w:val="BodyText"/>
        <w:numPr>
          <w:ilvl w:val="0"/>
          <w:numId w:val="2"/>
        </w:numPr>
      </w:pPr>
      <w:r>
        <w:rPr>
          <w:lang w:val="sr-Latn-CS"/>
        </w:rPr>
        <w:t>Pratiti da li sistem radi normalno.</w:t>
      </w:r>
    </w:p>
    <w:p w14:paraId="6C209125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Očekivani rezultati:</w:t>
      </w:r>
    </w:p>
    <w:p w14:paraId="386D1FC5" w14:textId="77777777" w:rsidR="00B65855" w:rsidRDefault="005C5025">
      <w:pPr>
        <w:pStyle w:val="BodyText"/>
        <w:ind w:left="0"/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4D688EA0" w14:textId="77777777" w:rsidR="00B65855" w:rsidRDefault="005C5025">
      <w:pPr>
        <w:pStyle w:val="BodyText"/>
        <w:keepNext/>
        <w:ind w:left="0"/>
      </w:pPr>
      <w:r>
        <w:rPr>
          <w:b/>
          <w:bCs/>
          <w:lang w:val="sr-Latn-CS"/>
        </w:rPr>
        <w:t>Napomene:</w:t>
      </w:r>
    </w:p>
    <w:p w14:paraId="3F346398" w14:textId="77777777" w:rsidR="00B65855" w:rsidRDefault="005C5025">
      <w:pPr>
        <w:pStyle w:val="BodyText"/>
        <w:keepLines w:val="0"/>
        <w:widowControl/>
        <w:spacing w:line="240" w:lineRule="auto"/>
        <w:ind w:left="0"/>
      </w:pPr>
      <w:r>
        <w:rPr>
          <w:lang w:val="sr-Latn-CS"/>
        </w:rPr>
        <w:t>Nema.</w:t>
      </w:r>
    </w:p>
    <w:p w14:paraId="57DDA565" w14:textId="77777777" w:rsidR="00B65855" w:rsidRDefault="00B65855">
      <w:pPr>
        <w:rPr>
          <w:lang w:val="sr-Latn-CS"/>
        </w:rPr>
      </w:pPr>
    </w:p>
    <w:p w14:paraId="6D1EF219" w14:textId="77777777" w:rsidR="00B65855" w:rsidRDefault="00B65855">
      <w:pPr>
        <w:rPr>
          <w:lang w:val="sr-Latn-CS"/>
        </w:rPr>
      </w:pPr>
    </w:p>
    <w:p w14:paraId="573AA430" w14:textId="77777777" w:rsidR="00B65855" w:rsidRDefault="00B65855">
      <w:pPr>
        <w:pageBreakBefore/>
        <w:rPr>
          <w:lang w:val="sr-Latn-CS"/>
        </w:rPr>
      </w:pPr>
    </w:p>
    <w:p w14:paraId="7FB9B00F" w14:textId="77777777" w:rsidR="00B65855" w:rsidRDefault="005C5025">
      <w:r>
        <w:rPr>
          <w:b/>
          <w:sz w:val="32"/>
          <w:lang w:val="sr-Latn-CS"/>
        </w:rPr>
        <w:t>Izveštaj o izvršenom testiranju</w:t>
      </w:r>
    </w:p>
    <w:p w14:paraId="11A41B80" w14:textId="77777777" w:rsidR="00B65855" w:rsidRDefault="00B65855">
      <w:pPr>
        <w:rPr>
          <w:b/>
          <w:sz w:val="32"/>
          <w:lang w:val="sr-Latn-CS"/>
        </w:rPr>
      </w:pPr>
    </w:p>
    <w:p w14:paraId="5FBFAE47" w14:textId="77777777" w:rsidR="00B65855" w:rsidRDefault="00B65855">
      <w:pPr>
        <w:rPr>
          <w:lang w:val="sr-Latn-CS"/>
        </w:rPr>
      </w:pPr>
    </w:p>
    <w:tbl>
      <w:tblPr>
        <w:tblW w:w="9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89"/>
      </w:tblGrid>
      <w:tr w:rsidR="00B65855" w14:paraId="1681B930" w14:textId="77777777" w:rsidTr="00233E95">
        <w:trPr>
          <w:cantSplit/>
        </w:trPr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78DBD26" w14:textId="77777777" w:rsidR="00B65855" w:rsidRDefault="005C5025">
            <w:proofErr w:type="spellStart"/>
            <w:r>
              <w:rPr>
                <w:b/>
                <w:i/>
                <w:sz w:val="32"/>
              </w:rPr>
              <w:t>Projekat</w:t>
            </w:r>
            <w:proofErr w:type="spellEnd"/>
          </w:p>
        </w:tc>
        <w:tc>
          <w:tcPr>
            <w:tcW w:w="47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2F19" w14:textId="77777777" w:rsidR="00B65855" w:rsidRDefault="005C5025">
            <w:proofErr w:type="spellStart"/>
            <w:r>
              <w:rPr>
                <w:b/>
                <w:sz w:val="32"/>
              </w:rPr>
              <w:t>ReceByte</w:t>
            </w:r>
            <w:proofErr w:type="spellEnd"/>
          </w:p>
        </w:tc>
      </w:tr>
      <w:tr w:rsidR="00B65855" w14:paraId="551286AE" w14:textId="77777777" w:rsidTr="00233E95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E0E0E0"/>
          </w:tcPr>
          <w:p w14:paraId="09AA1785" w14:textId="77777777" w:rsidR="00B65855" w:rsidRDefault="005C5025"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E0E0E0"/>
          </w:tcPr>
          <w:p w14:paraId="5D54FBD1" w14:textId="77777777" w:rsidR="00B65855" w:rsidRDefault="005C5025">
            <w:r>
              <w:rPr>
                <w:b/>
              </w:rPr>
              <w:t>Tester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14:paraId="204D6B1A" w14:textId="77777777" w:rsidR="00B65855" w:rsidRDefault="005C5025">
            <w:r>
              <w:rPr>
                <w:b/>
              </w:rPr>
              <w:t>Datum</w:t>
            </w:r>
          </w:p>
        </w:tc>
      </w:tr>
      <w:tr w:rsidR="00B65855" w14:paraId="2FEDE610" w14:textId="77777777" w:rsidTr="00233E95">
        <w:tc>
          <w:tcPr>
            <w:tcW w:w="524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C5B0EE" w14:textId="1598E0DD" w:rsidR="00B65855" w:rsidRDefault="00DB6503">
            <w:pPr>
              <w:snapToGrid w:val="0"/>
              <w:rPr>
                <w:b/>
              </w:rPr>
            </w:pPr>
            <w:r>
              <w:rPr>
                <w:b/>
              </w:rPr>
              <w:t xml:space="preserve">Provera </w:t>
            </w:r>
            <w:proofErr w:type="spellStart"/>
            <w:r>
              <w:rPr>
                <w:b/>
              </w:rPr>
              <w:t>svih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testova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9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16DA2" w14:textId="45CA8C3C" w:rsidR="00B65855" w:rsidRDefault="008F1F8A">
            <w:pPr>
              <w:snapToGrid w:val="0"/>
              <w:rPr>
                <w:b/>
              </w:rPr>
            </w:pPr>
            <w:proofErr w:type="spellStart"/>
            <w:r>
              <w:rPr>
                <w:b/>
              </w:rPr>
              <w:t>SANTim</w:t>
            </w:r>
            <w:proofErr w:type="spellEnd"/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E108" w14:textId="77777777" w:rsidR="008F1F8A" w:rsidRDefault="008F1F8A">
            <w:pPr>
              <w:snapToGrid w:val="0"/>
            </w:pPr>
            <w:r>
              <w:t>18.06.</w:t>
            </w:r>
          </w:p>
          <w:p w14:paraId="5E77AB27" w14:textId="43CAB35D" w:rsidR="00B65855" w:rsidRDefault="008F1F8A">
            <w:pPr>
              <w:snapToGrid w:val="0"/>
            </w:pPr>
            <w:r>
              <w:t>2021</w:t>
            </w:r>
          </w:p>
        </w:tc>
      </w:tr>
      <w:tr w:rsidR="00B65855" w14:paraId="08602606" w14:textId="77777777" w:rsidTr="00233E95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FC70F" w14:textId="77777777" w:rsidR="00B65855" w:rsidRDefault="00B65855">
            <w:pPr>
              <w:snapToGrid w:val="0"/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45CB9" w14:textId="77777777" w:rsidR="00B65855" w:rsidRDefault="00B65855">
            <w:pPr>
              <w:snapToGrid w:val="0"/>
              <w:rPr>
                <w:b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5E99F" w14:textId="77777777" w:rsidR="00B65855" w:rsidRDefault="00B65855">
            <w:pPr>
              <w:snapToGrid w:val="0"/>
            </w:pPr>
          </w:p>
        </w:tc>
      </w:tr>
      <w:tr w:rsidR="00B65855" w14:paraId="60A4E39D" w14:textId="77777777" w:rsidTr="00233E95"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F5C90" w14:textId="77777777" w:rsidR="00B65855" w:rsidRDefault="00B65855">
            <w:pPr>
              <w:snapToGrid w:val="0"/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EFCD8" w14:textId="77777777" w:rsidR="00B65855" w:rsidRDefault="00B65855">
            <w:pPr>
              <w:snapToGrid w:val="0"/>
              <w:rPr>
                <w:b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6C01C" w14:textId="77777777" w:rsidR="00B65855" w:rsidRDefault="00B65855">
            <w:pPr>
              <w:snapToGrid w:val="0"/>
            </w:pPr>
          </w:p>
        </w:tc>
      </w:tr>
      <w:tr w:rsidR="00B65855" w14:paraId="5E9D5B4F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E0E0E0"/>
          </w:tcPr>
          <w:p w14:paraId="30BCD806" w14:textId="77777777" w:rsidR="00B65855" w:rsidRDefault="005C5025">
            <w:pPr>
              <w:jc w:val="center"/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E0E0E0"/>
          </w:tcPr>
          <w:p w14:paraId="57B83DC9" w14:textId="77777777" w:rsidR="00B65855" w:rsidRDefault="005C5025">
            <w:pPr>
              <w:jc w:val="center"/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shd w:val="clear" w:color="auto" w:fill="E0E0E0"/>
          </w:tcPr>
          <w:p w14:paraId="52273F88" w14:textId="77777777" w:rsidR="00B65855" w:rsidRDefault="005C5025">
            <w:pPr>
              <w:jc w:val="center"/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E0E0E0"/>
          </w:tcPr>
          <w:p w14:paraId="46BD1361" w14:textId="77777777" w:rsidR="00B65855" w:rsidRDefault="005C5025">
            <w:pPr>
              <w:jc w:val="center"/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B65855" w14:paraId="70DE15BE" w14:textId="77777777" w:rsidTr="00233E95"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4D531" w14:textId="30AC1661" w:rsidR="00B65855" w:rsidRDefault="00233E95">
            <w:r w:rsidRPr="00233E95">
              <w:rPr>
                <w:lang w:val="sr-Latn-CS" w:eastAsia="en-US"/>
              </w:rPr>
              <w:t xml:space="preserve">Pregled osnovne strane aplikacije </w:t>
            </w:r>
            <w:r w:rsidR="005C5025">
              <w:rPr>
                <w:lang w:val="sr-Latn-CS" w:eastAsia="en-US"/>
              </w:rPr>
              <w:t>(TS 1)</w:t>
            </w:r>
          </w:p>
        </w:tc>
        <w:tc>
          <w:tcPr>
            <w:tcW w:w="127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39D6D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B5CA2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D540B" w14:textId="77777777" w:rsidR="00B65855" w:rsidRDefault="00B65855">
            <w:pPr>
              <w:snapToGrid w:val="0"/>
              <w:jc w:val="center"/>
            </w:pPr>
          </w:p>
        </w:tc>
      </w:tr>
      <w:tr w:rsidR="00B65855" w14:paraId="71EF70F6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4FB82" w14:textId="76859C06" w:rsidR="00B65855" w:rsidRDefault="00233E95">
            <w:r w:rsidRPr="00233E95">
              <w:rPr>
                <w:lang w:val="sr-Latn-CS" w:eastAsia="en-US"/>
              </w:rPr>
              <w:t xml:space="preserve">Pregled spiska recepat </w:t>
            </w:r>
            <w:r w:rsidR="005C5025">
              <w:rPr>
                <w:lang w:val="sr-Latn-CS" w:eastAsia="en-US"/>
              </w:rPr>
              <w:t>(TS 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169D7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63F1D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0057E" w14:textId="77777777" w:rsidR="00B65855" w:rsidRDefault="00B65855">
            <w:pPr>
              <w:snapToGrid w:val="0"/>
              <w:jc w:val="center"/>
            </w:pPr>
          </w:p>
        </w:tc>
      </w:tr>
      <w:tr w:rsidR="00B65855" w14:paraId="5B004E14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D846F" w14:textId="0683A5BE" w:rsidR="00B65855" w:rsidRDefault="00233E95">
            <w:r w:rsidRPr="00233E95">
              <w:rPr>
                <w:lang w:val="sr-Latn-CS" w:eastAsia="en-US"/>
              </w:rPr>
              <w:t xml:space="preserve">Pregled stranice sa kontakt informacijama </w:t>
            </w:r>
            <w:r w:rsidR="005C5025">
              <w:rPr>
                <w:lang w:val="sr-Latn-CS" w:eastAsia="en-US"/>
              </w:rPr>
              <w:t>(TS 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E3B91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FE7B8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409C" w14:textId="77777777" w:rsidR="00B65855" w:rsidRDefault="00B65855">
            <w:pPr>
              <w:snapToGrid w:val="0"/>
              <w:jc w:val="center"/>
            </w:pPr>
          </w:p>
        </w:tc>
      </w:tr>
      <w:tr w:rsidR="00B65855" w14:paraId="428A87DC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031F4" w14:textId="484172D6" w:rsidR="00B65855" w:rsidRDefault="00233E95">
            <w:r w:rsidRPr="00233E95">
              <w:rPr>
                <w:lang w:val="sr-Latn-CS" w:eastAsia="en-US"/>
              </w:rPr>
              <w:t xml:space="preserve">Kreiranje profila </w:t>
            </w:r>
            <w:r w:rsidR="005C5025">
              <w:rPr>
                <w:lang w:val="sr-Latn-CS" w:eastAsia="en-US"/>
              </w:rPr>
              <w:t>(TS 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93708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0FC21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5701C" w14:textId="77777777" w:rsidR="00B65855" w:rsidRDefault="00B65855">
            <w:pPr>
              <w:snapToGrid w:val="0"/>
              <w:jc w:val="center"/>
            </w:pPr>
          </w:p>
        </w:tc>
      </w:tr>
      <w:tr w:rsidR="00B65855" w14:paraId="10E250E7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AEAC5" w14:textId="5F2C212C" w:rsidR="00B65855" w:rsidRDefault="00233E95">
            <w:r w:rsidRPr="00233E95">
              <w:rPr>
                <w:lang w:val="sr-Latn-CS" w:eastAsia="en-US"/>
              </w:rPr>
              <w:t>Prijavljivanje</w:t>
            </w:r>
            <w:r>
              <w:rPr>
                <w:lang w:val="sr-Latn-CS" w:eastAsia="en-US"/>
              </w:rPr>
              <w:t xml:space="preserve"> (TS 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7E55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43289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37954" w14:textId="77777777" w:rsidR="00B65855" w:rsidRDefault="00B65855">
            <w:pPr>
              <w:snapToGrid w:val="0"/>
              <w:jc w:val="center"/>
            </w:pPr>
          </w:p>
        </w:tc>
      </w:tr>
      <w:tr w:rsidR="00B65855" w14:paraId="0B2F44CC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66909" w14:textId="1F94E479" w:rsidR="00B65855" w:rsidRDefault="00233E95">
            <w:r w:rsidRPr="00233E95">
              <w:rPr>
                <w:lang w:val="sr-Latn-CS" w:eastAsia="en-US"/>
              </w:rPr>
              <w:t xml:space="preserve">Pregled odabranog recepta </w:t>
            </w:r>
            <w:r w:rsidR="005C5025">
              <w:rPr>
                <w:lang w:val="sr-Latn-CS" w:eastAsia="en-US"/>
              </w:rPr>
              <w:t>(TS 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8642D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7C705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FF41" w14:textId="77777777" w:rsidR="00B65855" w:rsidRDefault="00B65855">
            <w:pPr>
              <w:snapToGrid w:val="0"/>
              <w:jc w:val="center"/>
            </w:pPr>
          </w:p>
        </w:tc>
      </w:tr>
      <w:tr w:rsidR="00B65855" w14:paraId="1CFA537D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EF3F8" w14:textId="69CB52A8" w:rsidR="00B65855" w:rsidRDefault="00233E95">
            <w:r w:rsidRPr="00233E95">
              <w:rPr>
                <w:lang w:val="sr-Latn-CS" w:eastAsia="en-US"/>
              </w:rPr>
              <w:t>Pregled profila korisnika</w:t>
            </w:r>
            <w:r>
              <w:rPr>
                <w:lang w:val="sr-Latn-CS" w:eastAsia="en-US"/>
              </w:rPr>
              <w:t xml:space="preserve"> (TS 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922ADD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33BD9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CC53" w14:textId="77777777" w:rsidR="00B65855" w:rsidRDefault="00B65855">
            <w:pPr>
              <w:snapToGrid w:val="0"/>
              <w:jc w:val="center"/>
            </w:pPr>
          </w:p>
        </w:tc>
      </w:tr>
      <w:tr w:rsidR="00B65855" w14:paraId="0A0C5B44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192E3" w14:textId="55D2BCA8" w:rsidR="00B65855" w:rsidRDefault="00233E95">
            <w:r w:rsidRPr="00233E95">
              <w:rPr>
                <w:lang w:val="sr-Latn-CS" w:eastAsia="en-US"/>
              </w:rPr>
              <w:t xml:space="preserve">Dodavanje sastojaka u frižider </w:t>
            </w:r>
            <w:r w:rsidR="005C5025">
              <w:rPr>
                <w:lang w:val="sr-Latn-CS" w:eastAsia="en-US"/>
              </w:rPr>
              <w:t>(TS 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CFC50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8477A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8ED" w14:textId="77777777" w:rsidR="00B65855" w:rsidRDefault="00B65855">
            <w:pPr>
              <w:snapToGrid w:val="0"/>
              <w:jc w:val="center"/>
            </w:pPr>
          </w:p>
        </w:tc>
      </w:tr>
      <w:tr w:rsidR="00B65855" w14:paraId="3C6C5980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5F7E7" w14:textId="5CA5486A" w:rsidR="00B65855" w:rsidRDefault="00233E95">
            <w:r w:rsidRPr="00233E95">
              <w:rPr>
                <w:lang w:val="sr-Latn-CS" w:eastAsia="en-US"/>
              </w:rPr>
              <w:t xml:space="preserve">Dodavanje recepata </w:t>
            </w:r>
            <w:r w:rsidR="005C5025">
              <w:rPr>
                <w:lang w:val="sr-Latn-CS" w:eastAsia="en-US"/>
              </w:rPr>
              <w:t>(TS 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4153C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811B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8A846" w14:textId="77777777" w:rsidR="00B65855" w:rsidRDefault="00B65855">
            <w:pPr>
              <w:snapToGrid w:val="0"/>
              <w:jc w:val="center"/>
            </w:pPr>
          </w:p>
        </w:tc>
      </w:tr>
      <w:tr w:rsidR="00B65855" w14:paraId="62CAB43C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255B3" w14:textId="00CC73AA" w:rsidR="00B65855" w:rsidRDefault="00233E95">
            <w:r w:rsidRPr="00233E95">
              <w:rPr>
                <w:lang w:val="sr-Latn-CS" w:eastAsia="en-US"/>
              </w:rPr>
              <w:t>Dodavanje sastojaka u informacijama o novom receptu</w:t>
            </w:r>
            <w:r w:rsidR="005C5025">
              <w:rPr>
                <w:lang w:val="sr-Latn-CS" w:eastAsia="en-US"/>
              </w:rPr>
              <w:t xml:space="preserve"> (TS 10)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E7179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3E055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2119F" w14:textId="77777777" w:rsidR="00B65855" w:rsidRDefault="00B65855">
            <w:pPr>
              <w:snapToGrid w:val="0"/>
              <w:jc w:val="center"/>
            </w:pPr>
          </w:p>
        </w:tc>
      </w:tr>
      <w:tr w:rsidR="00B65855" w14:paraId="2DD79D7B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159D6" w14:textId="3159B655" w:rsidR="00B65855" w:rsidRDefault="00233E95">
            <w:r w:rsidRPr="00233E95">
              <w:rPr>
                <w:lang w:val="sr-Latn-CS" w:eastAsia="en-US"/>
              </w:rPr>
              <w:t xml:space="preserve">Dodavanje komentara </w:t>
            </w:r>
            <w:r w:rsidR="005C5025">
              <w:rPr>
                <w:lang w:val="sr-Latn-CS" w:eastAsia="en-US"/>
              </w:rPr>
              <w:t>(TS 11)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019C5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968CC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FF80" w14:textId="77777777" w:rsidR="00B65855" w:rsidRDefault="00B65855">
            <w:pPr>
              <w:snapToGrid w:val="0"/>
              <w:jc w:val="center"/>
            </w:pPr>
          </w:p>
        </w:tc>
      </w:tr>
      <w:tr w:rsidR="00B65855" w14:paraId="6A151EDB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13234" w14:textId="1DAC8B2F" w:rsidR="00B65855" w:rsidRDefault="00233E95">
            <w:r>
              <w:rPr>
                <w:lang w:val="sr-Latn-CS" w:eastAsia="en-US"/>
              </w:rPr>
              <w:t xml:space="preserve">Ocenjivanje recepta </w:t>
            </w:r>
            <w:r w:rsidR="005C5025">
              <w:rPr>
                <w:lang w:val="sr-Latn-CS" w:eastAsia="en-US"/>
              </w:rPr>
              <w:t>(TS 12)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C968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E96CA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B8E76" w14:textId="77777777" w:rsidR="00B65855" w:rsidRDefault="00B65855">
            <w:pPr>
              <w:snapToGrid w:val="0"/>
              <w:jc w:val="center"/>
            </w:pPr>
          </w:p>
        </w:tc>
      </w:tr>
      <w:tr w:rsidR="00B65855" w14:paraId="7A48D461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972B" w14:textId="23D42C19" w:rsidR="00B65855" w:rsidRDefault="00233E95">
            <w:r>
              <w:rPr>
                <w:lang w:val="sr-Latn-CS" w:eastAsia="en-US"/>
              </w:rPr>
              <w:t>Sortiranje recepta</w:t>
            </w:r>
            <w:r w:rsidR="005C5025">
              <w:rPr>
                <w:lang w:val="sr-Latn-CS" w:eastAsia="en-US"/>
              </w:rPr>
              <w:t xml:space="preserve"> (TS 13)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D1DC6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BDD8B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EE234" w14:textId="77777777" w:rsidR="00B65855" w:rsidRDefault="00B65855">
            <w:pPr>
              <w:snapToGrid w:val="0"/>
              <w:jc w:val="center"/>
            </w:pPr>
          </w:p>
        </w:tc>
      </w:tr>
      <w:tr w:rsidR="00B65855" w14:paraId="5BA37408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8983B" w14:textId="7E595FDB" w:rsidR="00B65855" w:rsidRDefault="00233E95">
            <w:r>
              <w:rPr>
                <w:lang w:val="sr-Latn-CS" w:eastAsia="en-US"/>
              </w:rPr>
              <w:t>Filtriranje recepta</w:t>
            </w:r>
            <w:r w:rsidR="005C5025">
              <w:rPr>
                <w:lang w:val="sr-Latn-CS" w:eastAsia="en-US"/>
              </w:rPr>
              <w:t xml:space="preserve"> (TS 14)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4E72C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E577B9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ECE0B" w14:textId="77777777" w:rsidR="00B65855" w:rsidRDefault="00B65855">
            <w:pPr>
              <w:snapToGrid w:val="0"/>
              <w:jc w:val="center"/>
            </w:pPr>
          </w:p>
        </w:tc>
      </w:tr>
      <w:tr w:rsidR="00B65855" w14:paraId="4D0AE76B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7304C" w14:textId="49BFF981" w:rsidR="00B65855" w:rsidRDefault="00233E95">
            <w:r>
              <w:rPr>
                <w:lang w:val="sr-Latn-CS" w:eastAsia="en-US"/>
              </w:rPr>
              <w:t>Validacija recepta</w:t>
            </w:r>
            <w:r w:rsidR="005C5025">
              <w:rPr>
                <w:lang w:val="sr-Latn-CS" w:eastAsia="en-US"/>
              </w:rPr>
              <w:t xml:space="preserve"> (TS 15)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4A1D6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15A7F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861D" w14:textId="77777777" w:rsidR="00B65855" w:rsidRDefault="00B65855">
            <w:pPr>
              <w:snapToGrid w:val="0"/>
              <w:jc w:val="center"/>
            </w:pPr>
          </w:p>
        </w:tc>
      </w:tr>
      <w:tr w:rsidR="00B65855" w14:paraId="2400BF29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CC864" w14:textId="4DE97AF5" w:rsidR="00B65855" w:rsidRDefault="008F1F8A">
            <w:r>
              <w:rPr>
                <w:lang w:val="sr-Latn-CS" w:eastAsia="en-US"/>
              </w:rPr>
              <w:t>Čuvanje recepta</w:t>
            </w:r>
            <w:r w:rsidR="005C5025">
              <w:rPr>
                <w:lang w:val="sr-Latn-CS" w:eastAsia="en-US"/>
              </w:rPr>
              <w:t xml:space="preserve"> (TS 16)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079F9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41088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B31C3" w14:textId="77777777" w:rsidR="00B65855" w:rsidRDefault="00B65855">
            <w:pPr>
              <w:snapToGrid w:val="0"/>
              <w:jc w:val="center"/>
            </w:pPr>
          </w:p>
        </w:tc>
      </w:tr>
      <w:tr w:rsidR="00B65855" w14:paraId="4F5563B2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26003" w14:textId="7EAF2D5D" w:rsidR="00B65855" w:rsidRPr="00233E95" w:rsidRDefault="00233E95">
            <w:pPr>
              <w:rPr>
                <w:lang w:val="sr-Latn-CS" w:eastAsia="en-US"/>
              </w:rPr>
            </w:pPr>
            <w:r>
              <w:rPr>
                <w:lang w:val="sr-Latn-CS" w:eastAsia="en-US"/>
              </w:rPr>
              <w:t>Filtriranje na osnovu frižidera</w:t>
            </w:r>
            <w:r w:rsidR="005C5025">
              <w:rPr>
                <w:lang w:val="sr-Latn-CS" w:eastAsia="en-US"/>
              </w:rPr>
              <w:t xml:space="preserve"> (TS 17)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A1DF2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B9200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CF9C" w14:textId="77777777" w:rsidR="00B65855" w:rsidRDefault="00B65855">
            <w:pPr>
              <w:snapToGrid w:val="0"/>
              <w:jc w:val="center"/>
            </w:pPr>
          </w:p>
        </w:tc>
      </w:tr>
      <w:tr w:rsidR="00B65855" w14:paraId="31944E8A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E7D35" w14:textId="0A2DF839" w:rsidR="00B65855" w:rsidRDefault="00233E95">
            <w:r>
              <w:rPr>
                <w:lang w:val="sr-Latn-CS" w:eastAsia="en-US"/>
              </w:rPr>
              <w:t>Dodavanje privilegije korisnicima</w:t>
            </w:r>
            <w:r w:rsidR="005C5025">
              <w:rPr>
                <w:lang w:val="sr-Latn-CS" w:eastAsia="en-US"/>
              </w:rPr>
              <w:t xml:space="preserve"> (TS 18)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6100E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2AC98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43650" w14:textId="77777777" w:rsidR="00B65855" w:rsidRDefault="00B65855">
            <w:pPr>
              <w:snapToGrid w:val="0"/>
              <w:jc w:val="center"/>
            </w:pPr>
          </w:p>
        </w:tc>
      </w:tr>
      <w:tr w:rsidR="00B65855" w14:paraId="192202C4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5D5CF" w14:textId="640B7CDF" w:rsidR="00B65855" w:rsidRDefault="008F1F8A">
            <w:r>
              <w:rPr>
                <w:lang w:val="sr-Latn-CS" w:eastAsia="en-US"/>
              </w:rPr>
              <w:t>Dodavanje namirnica u bazu podataka</w:t>
            </w:r>
            <w:r w:rsidR="005C5025">
              <w:rPr>
                <w:lang w:val="sr-Latn-CS" w:eastAsia="en-US"/>
              </w:rPr>
              <w:t xml:space="preserve"> (TS 19)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8193B" w14:textId="77777777" w:rsidR="00B65855" w:rsidRDefault="005C502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C944B" w14:textId="77777777" w:rsidR="00B65855" w:rsidRDefault="00B65855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F35D" w14:textId="77777777" w:rsidR="00B65855" w:rsidRDefault="00B65855">
            <w:pPr>
              <w:snapToGrid w:val="0"/>
              <w:jc w:val="center"/>
            </w:pPr>
          </w:p>
        </w:tc>
      </w:tr>
      <w:tr w:rsidR="008F1F8A" w14:paraId="40F47F70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0D3B9" w14:textId="275A81C2" w:rsidR="008F1F8A" w:rsidRDefault="008F1F8A">
            <w:r>
              <w:rPr>
                <w:lang w:val="sr-Latn-CS" w:eastAsia="en-US"/>
              </w:rPr>
              <w:t>Performase pristupa osnovnoj stranici (TS 20)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734BB" w14:textId="1E4595DA" w:rsidR="008F1F8A" w:rsidRDefault="008F1F8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E9937" w14:textId="77777777" w:rsidR="008F1F8A" w:rsidRDefault="008F1F8A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89E0E" w14:textId="77777777" w:rsidR="008F1F8A" w:rsidRDefault="008F1F8A">
            <w:pPr>
              <w:snapToGrid w:val="0"/>
              <w:jc w:val="center"/>
            </w:pPr>
          </w:p>
        </w:tc>
      </w:tr>
      <w:tr w:rsidR="008F1F8A" w14:paraId="72E981D7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9CB5E" w14:textId="0D14E9F6" w:rsidR="008F1F8A" w:rsidRDefault="008F1F8A">
            <w:r>
              <w:rPr>
                <w:lang w:val="sr-Latn-CS" w:eastAsia="en-US"/>
              </w:rPr>
              <w:t>Performase dodavanja slike recepta(TS 21)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BD3A1" w14:textId="64F4A3BA" w:rsidR="008F1F8A" w:rsidRDefault="008F1F8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29257" w14:textId="77777777" w:rsidR="008F1F8A" w:rsidRDefault="008F1F8A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4FF0E" w14:textId="77777777" w:rsidR="008F1F8A" w:rsidRDefault="008F1F8A">
            <w:pPr>
              <w:snapToGrid w:val="0"/>
              <w:jc w:val="center"/>
            </w:pPr>
          </w:p>
        </w:tc>
      </w:tr>
      <w:tr w:rsidR="008F1F8A" w14:paraId="1CC8DB32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7196F" w14:textId="46778548" w:rsidR="008F1F8A" w:rsidRDefault="008F1F8A">
            <w:r>
              <w:rPr>
                <w:lang w:val="sr-Latn-CS" w:eastAsia="en-US"/>
              </w:rPr>
              <w:t>Performase pristupa određenoj stranici (TS 22)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76269" w14:textId="69F7E0AC" w:rsidR="008F1F8A" w:rsidRDefault="008F1F8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71AA2" w14:textId="77777777" w:rsidR="008F1F8A" w:rsidRDefault="008F1F8A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8414" w14:textId="77777777" w:rsidR="008F1F8A" w:rsidRDefault="008F1F8A">
            <w:pPr>
              <w:snapToGrid w:val="0"/>
              <w:jc w:val="center"/>
            </w:pPr>
          </w:p>
        </w:tc>
      </w:tr>
      <w:tr w:rsidR="008F1F8A" w14:paraId="6854CD69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DBE2A" w14:textId="77E3BEA0" w:rsidR="008F1F8A" w:rsidRDefault="008F1F8A">
            <w:r>
              <w:rPr>
                <w:lang w:val="sr-Latn-CS" w:eastAsia="en-US"/>
              </w:rPr>
              <w:lastRenderedPageBreak/>
              <w:t>Instaliranje serverske komponente sistema(TS 23)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54985" w14:textId="40A1DAF9" w:rsidR="008F1F8A" w:rsidRDefault="008F1F8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23B40" w14:textId="77777777" w:rsidR="008F1F8A" w:rsidRDefault="008F1F8A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7C81E" w14:textId="77777777" w:rsidR="008F1F8A" w:rsidRDefault="008F1F8A">
            <w:pPr>
              <w:snapToGrid w:val="0"/>
              <w:jc w:val="center"/>
            </w:pPr>
          </w:p>
        </w:tc>
      </w:tr>
      <w:tr w:rsidR="008F1F8A" w14:paraId="18F19764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91CED" w14:textId="66026D16" w:rsidR="008F1F8A" w:rsidRDefault="008F1F8A">
            <w:r>
              <w:rPr>
                <w:lang w:val="sr-Latn-CS" w:eastAsia="en-US"/>
              </w:rPr>
              <w:t>Standardizacija pristupa aplikaciji (TS 24)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76A2B" w14:textId="7B092EC2" w:rsidR="008F1F8A" w:rsidRDefault="008F1F8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0C4B1" w14:textId="77777777" w:rsidR="008F1F8A" w:rsidRDefault="008F1F8A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6A8AC" w14:textId="77777777" w:rsidR="008F1F8A" w:rsidRDefault="008F1F8A">
            <w:pPr>
              <w:snapToGrid w:val="0"/>
              <w:jc w:val="center"/>
            </w:pPr>
          </w:p>
        </w:tc>
      </w:tr>
      <w:tr w:rsidR="008F1F8A" w14:paraId="7DD4ACFC" w14:textId="77777777" w:rsidTr="00233E95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9A70E" w14:textId="17F9EDA8" w:rsidR="008F1F8A" w:rsidRDefault="008F1F8A">
            <w:r>
              <w:rPr>
                <w:lang w:val="sr-Latn-CS" w:eastAsia="en-US"/>
              </w:rPr>
              <w:t>Stabilnost sistema (TS 25)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A81C1" w14:textId="05D28788" w:rsidR="008F1F8A" w:rsidRDefault="008F1F8A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08F65" w14:textId="77777777" w:rsidR="008F1F8A" w:rsidRDefault="008F1F8A">
            <w:pPr>
              <w:snapToGrid w:val="0"/>
              <w:jc w:val="center"/>
            </w:pPr>
          </w:p>
        </w:tc>
        <w:tc>
          <w:tcPr>
            <w:tcW w:w="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FE11" w14:textId="77777777" w:rsidR="008F1F8A" w:rsidRDefault="008F1F8A">
            <w:pPr>
              <w:snapToGrid w:val="0"/>
              <w:jc w:val="center"/>
            </w:pPr>
          </w:p>
        </w:tc>
      </w:tr>
    </w:tbl>
    <w:p w14:paraId="507C2E33" w14:textId="77777777" w:rsidR="00B65855" w:rsidRDefault="00B65855">
      <w:pPr>
        <w:rPr>
          <w:lang w:val="sr-Latn-CS"/>
        </w:rPr>
      </w:pPr>
    </w:p>
    <w:p w14:paraId="470539D6" w14:textId="77777777" w:rsidR="00B65855" w:rsidRDefault="00B65855">
      <w:pPr>
        <w:rPr>
          <w:lang w:val="sr-Latn-CS"/>
        </w:rPr>
      </w:pPr>
    </w:p>
    <w:p w14:paraId="2E88A262" w14:textId="77777777" w:rsidR="00B65855" w:rsidRDefault="00B65855">
      <w:pPr>
        <w:rPr>
          <w:lang w:val="sr-Latn-CS"/>
        </w:rPr>
      </w:pPr>
    </w:p>
    <w:p w14:paraId="4ACA42B2" w14:textId="77777777" w:rsidR="00B65855" w:rsidRDefault="005C5025"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4C6D903D" w14:textId="77777777" w:rsidR="00B65855" w:rsidRDefault="00B65855">
      <w:pPr>
        <w:rPr>
          <w:b/>
        </w:rPr>
      </w:pPr>
    </w:p>
    <w:p w14:paraId="22434B61" w14:textId="77777777" w:rsidR="00B65855" w:rsidRDefault="005C5025">
      <w:r>
        <w:t xml:space="preserve">1 – </w:t>
      </w:r>
      <w:proofErr w:type="gramStart"/>
      <w:r>
        <w:t>pad</w:t>
      </w:r>
      <w:proofErr w:type="gramEnd"/>
      <w:r>
        <w:t xml:space="preserve"> </w:t>
      </w:r>
      <w:proofErr w:type="spellStart"/>
      <w:r>
        <w:t>programa</w:t>
      </w:r>
      <w:proofErr w:type="spellEnd"/>
    </w:p>
    <w:p w14:paraId="0AAF8C34" w14:textId="77777777" w:rsidR="00B65855" w:rsidRDefault="005C5025">
      <w:r>
        <w:t xml:space="preserve">2 – </w:t>
      </w:r>
      <w:proofErr w:type="spellStart"/>
      <w:proofErr w:type="gramStart"/>
      <w:r>
        <w:t>nepravilan</w:t>
      </w:r>
      <w:proofErr w:type="spellEnd"/>
      <w:proofErr w:type="gramEnd"/>
      <w:r>
        <w:t xml:space="preserve"> rad </w:t>
      </w:r>
      <w:proofErr w:type="spellStart"/>
      <w:r>
        <w:t>programa</w:t>
      </w:r>
      <w:proofErr w:type="spellEnd"/>
    </w:p>
    <w:p w14:paraId="0BA250B4" w14:textId="77777777" w:rsidR="00B65855" w:rsidRDefault="005C5025">
      <w:r>
        <w:t xml:space="preserve">3 – </w:t>
      </w:r>
      <w:proofErr w:type="spellStart"/>
      <w:proofErr w:type="gramStart"/>
      <w:r>
        <w:t>neslaganje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6CFECA80" w14:textId="77777777" w:rsidR="00B65855" w:rsidRDefault="005C5025">
      <w:r>
        <w:t xml:space="preserve">4 – </w:t>
      </w:r>
      <w:proofErr w:type="spellStart"/>
      <w:proofErr w:type="gramStart"/>
      <w:r>
        <w:t>neodgovarajući</w:t>
      </w:r>
      <w:proofErr w:type="spellEnd"/>
      <w:proofErr w:type="gramEnd"/>
      <w:r>
        <w:t xml:space="preserve"> </w:t>
      </w:r>
      <w:proofErr w:type="spellStart"/>
      <w:r>
        <w:t>interfejs</w:t>
      </w:r>
      <w:proofErr w:type="spellEnd"/>
    </w:p>
    <w:p w14:paraId="05AB8AC9" w14:textId="77777777" w:rsidR="00B65855" w:rsidRDefault="00B65855">
      <w:pPr>
        <w:rPr>
          <w:lang w:val="sr-Latn-CS"/>
        </w:rPr>
      </w:pPr>
    </w:p>
    <w:p w14:paraId="20F80548" w14:textId="77777777" w:rsidR="00B65855" w:rsidRDefault="00B65855">
      <w:pPr>
        <w:rPr>
          <w:lang w:val="sr-Latn-CS"/>
        </w:rPr>
      </w:pPr>
    </w:p>
    <w:p w14:paraId="65EF60D6" w14:textId="77777777" w:rsidR="005C5025" w:rsidRDefault="005C5025"/>
    <w:sectPr w:rsidR="005C5025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EED7" w14:textId="77777777" w:rsidR="00854935" w:rsidRDefault="00854935">
      <w:r>
        <w:separator/>
      </w:r>
    </w:p>
  </w:endnote>
  <w:endnote w:type="continuationSeparator" w:id="0">
    <w:p w14:paraId="40F65680" w14:textId="77777777" w:rsidR="00854935" w:rsidRDefault="0085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8F1F8A" w14:paraId="0077E9DF" w14:textId="77777777">
      <w:tc>
        <w:tcPr>
          <w:tcW w:w="2448" w:type="dxa"/>
          <w:shd w:val="clear" w:color="auto" w:fill="auto"/>
        </w:tcPr>
        <w:p w14:paraId="3DF94859" w14:textId="77777777" w:rsidR="008F1F8A" w:rsidRDefault="008F1F8A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shd w:val="clear" w:color="auto" w:fill="auto"/>
        </w:tcPr>
        <w:p w14:paraId="1F594A29" w14:textId="77777777" w:rsidR="008F1F8A" w:rsidRDefault="008F1F8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SANTim</w:t>
          </w:r>
          <w:proofErr w:type="spellEnd"/>
          <w:r>
            <w:t xml:space="preserve"> 2021</w:t>
          </w:r>
        </w:p>
      </w:tc>
      <w:tc>
        <w:tcPr>
          <w:tcW w:w="2358" w:type="dxa"/>
          <w:shd w:val="clear" w:color="auto" w:fill="auto"/>
        </w:tcPr>
        <w:p w14:paraId="3F7ED9D7" w14:textId="4527297A" w:rsidR="008F1F8A" w:rsidRDefault="008F1F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0B1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\* ARABIC </w:instrText>
          </w:r>
          <w:r>
            <w:rPr>
              <w:rStyle w:val="PageNumber"/>
            </w:rPr>
            <w:fldChar w:fldCharType="separate"/>
          </w:r>
          <w:r w:rsidR="00820B13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14:paraId="1353BE8C" w14:textId="77777777" w:rsidR="008F1F8A" w:rsidRDefault="008F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F2A92" w14:textId="77777777" w:rsidR="008F1F8A" w:rsidRDefault="008F1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7242C" w14:textId="77777777" w:rsidR="00854935" w:rsidRDefault="00854935">
      <w:r>
        <w:separator/>
      </w:r>
    </w:p>
  </w:footnote>
  <w:footnote w:type="continuationSeparator" w:id="0">
    <w:p w14:paraId="0C5AC25D" w14:textId="77777777" w:rsidR="00854935" w:rsidRDefault="00854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1014E" w14:textId="77777777" w:rsidR="008F1F8A" w:rsidRDefault="008F1F8A"/>
  <w:p w14:paraId="075BCDC7" w14:textId="77777777" w:rsidR="008F1F8A" w:rsidRDefault="008F1F8A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</w:pPr>
  </w:p>
  <w:p w14:paraId="67F206DC" w14:textId="77777777" w:rsidR="008F1F8A" w:rsidRDefault="008F1F8A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</w:pPr>
    <w:proofErr w:type="spellStart"/>
    <w:r>
      <w:rPr>
        <w:rFonts w:ascii="Arial" w:hAnsi="Arial" w:cs="Arial"/>
        <w:b/>
        <w:sz w:val="36"/>
      </w:rPr>
      <w:t>SANTim</w:t>
    </w:r>
    <w:proofErr w:type="spellEnd"/>
  </w:p>
  <w:p w14:paraId="4AFE1AC6" w14:textId="77777777" w:rsidR="008F1F8A" w:rsidRDefault="008F1F8A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rFonts w:ascii="Arial" w:hAnsi="Arial" w:cs="Arial"/>
        <w:b/>
        <w:sz w:val="36"/>
      </w:rPr>
    </w:pPr>
  </w:p>
  <w:p w14:paraId="1155EEDB" w14:textId="77777777" w:rsidR="008F1F8A" w:rsidRDefault="008F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FBC9F" w14:textId="77777777" w:rsidR="008F1F8A" w:rsidRDefault="008F1F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194"/>
    </w:tblGrid>
    <w:tr w:rsidR="008F1F8A" w14:paraId="0977FD6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353BF81B" w14:textId="77777777" w:rsidR="008F1F8A" w:rsidRDefault="008F1F8A">
          <w:proofErr w:type="spellStart"/>
          <w:r>
            <w:t>ReceByte</w:t>
          </w:r>
          <w:proofErr w:type="spellEnd"/>
          <w:r>
            <w:t xml:space="preserve"> System 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58A9E9B7" w14:textId="04B626F0" w:rsidR="008F1F8A" w:rsidRDefault="00DB650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2</w:t>
          </w:r>
          <w:r w:rsidR="008F1F8A">
            <w:t>.0</w:t>
          </w:r>
        </w:p>
      </w:tc>
    </w:tr>
    <w:tr w:rsidR="008F1F8A" w14:paraId="1CCA651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5B403B4B" w14:textId="77777777" w:rsidR="008F1F8A" w:rsidRDefault="008F1F8A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4A2F89E8" w14:textId="2E477232" w:rsidR="008F1F8A" w:rsidRDefault="00B51D31">
          <w:r>
            <w:t xml:space="preserve">  Datum: 21</w:t>
          </w:r>
          <w:r w:rsidR="00DB6503">
            <w:t>.06.2021</w:t>
          </w:r>
        </w:p>
      </w:tc>
    </w:tr>
    <w:tr w:rsidR="008F1F8A" w14:paraId="1E320460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B942A93" w14:textId="77777777" w:rsidR="008F1F8A" w:rsidRDefault="008F1F8A">
          <w:proofErr w:type="spellStart"/>
          <w:r>
            <w:t>SANTim</w:t>
          </w:r>
          <w:proofErr w:type="spellEnd"/>
        </w:p>
      </w:tc>
    </w:tr>
  </w:tbl>
  <w:p w14:paraId="7FDE8879" w14:textId="77777777" w:rsidR="008F1F8A" w:rsidRDefault="008F1F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11BD" w14:textId="77777777" w:rsidR="008F1F8A" w:rsidRDefault="008F1F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sr-Latn-C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8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9" w15:restartNumberingAfterBreak="0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0" w15:restartNumberingAfterBreak="0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3" w15:restartNumberingAfterBreak="0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5" w15:restartNumberingAfterBreak="0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6" w15:restartNumberingAfterBreak="0">
    <w:nsid w:val="00000011"/>
    <w:multiLevelType w:val="singleLevel"/>
    <w:tmpl w:val="00000011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17" w15:restartNumberingAfterBreak="0">
    <w:nsid w:val="00000012"/>
    <w:multiLevelType w:val="single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00000013"/>
    <w:multiLevelType w:val="singleLevel"/>
    <w:tmpl w:val="00000013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00000014"/>
    <w:multiLevelType w:val="singleLevel"/>
    <w:tmpl w:val="00000014"/>
    <w:name w:val="WW8Num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00000015"/>
    <w:multiLevelType w:val="singleLevel"/>
    <w:tmpl w:val="00000015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00000016"/>
    <w:multiLevelType w:val="singleLevel"/>
    <w:tmpl w:val="00000016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00000017"/>
    <w:multiLevelType w:val="singleLevel"/>
    <w:tmpl w:val="00000017"/>
    <w:name w:val="WW8Num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singleLevel"/>
    <w:tmpl w:val="00000018"/>
    <w:name w:val="WW8Num2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00000019"/>
    <w:multiLevelType w:val="single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5" w15:restartNumberingAfterBreak="0">
    <w:nsid w:val="0000001A"/>
    <w:multiLevelType w:val="singleLevel"/>
    <w:tmpl w:val="0000001A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6" w15:restartNumberingAfterBreak="0">
    <w:nsid w:val="0000001B"/>
    <w:multiLevelType w:val="singleLevel"/>
    <w:tmpl w:val="0000001B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7" w15:restartNumberingAfterBreak="0">
    <w:nsid w:val="0000001C"/>
    <w:multiLevelType w:val="singleLevel"/>
    <w:tmpl w:val="0000001C"/>
    <w:name w:val="WW8Num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28" w15:restartNumberingAfterBreak="0">
    <w:nsid w:val="0000001D"/>
    <w:multiLevelType w:val="singleLevel"/>
    <w:tmpl w:val="0000001D"/>
    <w:name w:val="WW8Num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0000001E"/>
    <w:multiLevelType w:val="singleLevel"/>
    <w:tmpl w:val="0000001E"/>
    <w:name w:val="WW8Num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30" w15:restartNumberingAfterBreak="0">
    <w:nsid w:val="0000001F"/>
    <w:multiLevelType w:val="singleLevel"/>
    <w:tmpl w:val="0000001F"/>
    <w:name w:val="WW8Num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sr-Latn-CS"/>
      </w:rPr>
    </w:lvl>
  </w:abstractNum>
  <w:abstractNum w:abstractNumId="31" w15:restartNumberingAfterBreak="0">
    <w:nsid w:val="00000020"/>
    <w:multiLevelType w:val="singleLevel"/>
    <w:tmpl w:val="00000020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32" w15:restartNumberingAfterBreak="0">
    <w:nsid w:val="00000021"/>
    <w:multiLevelType w:val="singleLevel"/>
    <w:tmpl w:val="00000021"/>
    <w:name w:val="WW8Num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2DDE561F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sr-Latn-CS"/>
      </w:rPr>
    </w:lvl>
  </w:abstractNum>
  <w:abstractNum w:abstractNumId="34" w15:restartNumberingAfterBreak="0">
    <w:nsid w:val="37D65409"/>
    <w:multiLevelType w:val="hybridMultilevel"/>
    <w:tmpl w:val="6056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460AD4"/>
    <w:multiLevelType w:val="hybridMultilevel"/>
    <w:tmpl w:val="3BD4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91068"/>
    <w:multiLevelType w:val="hybridMultilevel"/>
    <w:tmpl w:val="1444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5"/>
  </w:num>
  <w:num w:numId="35">
    <w:abstractNumId w:val="36"/>
  </w:num>
  <w:num w:numId="36">
    <w:abstractNumId w:val="3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33"/>
    <w:rsid w:val="00214076"/>
    <w:rsid w:val="00233E95"/>
    <w:rsid w:val="00296D33"/>
    <w:rsid w:val="00311B5F"/>
    <w:rsid w:val="00473D81"/>
    <w:rsid w:val="004836FF"/>
    <w:rsid w:val="0054557C"/>
    <w:rsid w:val="005C5025"/>
    <w:rsid w:val="006B3BCF"/>
    <w:rsid w:val="00820B13"/>
    <w:rsid w:val="00854935"/>
    <w:rsid w:val="008E53AE"/>
    <w:rsid w:val="008F1F8A"/>
    <w:rsid w:val="00985C28"/>
    <w:rsid w:val="009A488F"/>
    <w:rsid w:val="00B51D31"/>
    <w:rsid w:val="00B65855"/>
    <w:rsid w:val="00BB54A1"/>
    <w:rsid w:val="00D206D7"/>
    <w:rsid w:val="00D71976"/>
    <w:rsid w:val="00D95EAC"/>
    <w:rsid w:val="00DB6503"/>
    <w:rsid w:val="00EF46BB"/>
    <w:rsid w:val="00F22527"/>
    <w:rsid w:val="00F51BB9"/>
    <w:rsid w:val="00FC7C7E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16052B"/>
  <w15:chartTrackingRefBased/>
  <w15:docId w15:val="{8A2660BE-8E77-4F71-ABC5-C0006DE4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lang w:val="sr-Latn-C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lang w:val="sr-Latn-C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lang w:val="sr-Latn-CS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lang w:val="sr-Latn-C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lang w:val="sr-Latn-C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lang w:val="sr-Latn-C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lang w:val="sr-Latn-CS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lang w:val="sr-Latn-C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lang w:val="sr-Latn-CS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lang w:val="sr-Latn-C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lang w:val="sr-Latn-CS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lang w:val="sr-Latn-C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lang w:val="sr-Latn-C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lang w:val="sr-Latn-CS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lang w:val="sr-Latn-CS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lang w:val="sr-Latn-CS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lang w:val="sr-Latn-CS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lang w:val="sr-Latn-CS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lang w:val="sr-Latn-CS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lang w:val="sr-Latn-CS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  <w:lang w:val="sr-Latn-CS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lang w:val="sr-Latn-CS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Normal"/>
    <w:pPr>
      <w:widowControl w:val="0"/>
      <w:jc w:val="center"/>
    </w:pPr>
    <w:rPr>
      <w:rFonts w:ascii="Arial" w:hAnsi="Arial" w:cs="Arial"/>
      <w:b/>
      <w:bCs/>
      <w:sz w:val="36"/>
      <w:szCs w:val="36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noteText">
    <w:name w:val="footnote text"/>
    <w:basedOn w:val="Normal"/>
    <w:pPr>
      <w:widowControl w:val="0"/>
      <w:spacing w:line="240" w:lineRule="atLeast"/>
    </w:pPr>
    <w:rPr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customStyle="1" w:styleId="BodyText1">
    <w:name w:val="Body Text1"/>
    <w:pPr>
      <w:keepLines/>
      <w:suppressAutoHyphens/>
      <w:spacing w:after="120" w:line="220" w:lineRule="atLeast"/>
    </w:pPr>
    <w:rPr>
      <w:lang w:val="en-GB" w:eastAsia="zh-C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cp:lastModifiedBy>Aleksandra</cp:lastModifiedBy>
  <cp:revision>18</cp:revision>
  <cp:lastPrinted>1995-11-21T16:41:00Z</cp:lastPrinted>
  <dcterms:created xsi:type="dcterms:W3CDTF">2021-05-21T22:05:00Z</dcterms:created>
  <dcterms:modified xsi:type="dcterms:W3CDTF">2021-06-21T16:38:00Z</dcterms:modified>
</cp:coreProperties>
</file>